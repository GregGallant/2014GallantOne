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1"/>
        <w:numPr>
          <w:ilvl w:val="0"/>
          <w:numId w:val="1"/>
        </w:numPr>
        <w:jc w:val="center"/>
      </w:pPr>
      <w:r>
        <w:rPr/>
      </w:r>
    </w:p>
    <w:p>
      <w:pPr>
        <w:pStyle w:val="style1"/>
        <w:numPr>
          <w:ilvl w:val="0"/>
          <w:numId w:val="1"/>
        </w:numPr>
        <w:jc w:val="center"/>
      </w:pPr>
      <w:r>
        <w:rPr/>
      </w:r>
    </w:p>
    <w:p>
      <w:pPr>
        <w:pStyle w:val="style1"/>
        <w:numPr>
          <w:ilvl w:val="0"/>
          <w:numId w:val="1"/>
        </w:numPr>
        <w:jc w:val="center"/>
      </w:pPr>
      <w:r>
        <w:rPr/>
      </w:r>
    </w:p>
    <w:p>
      <w:pPr>
        <w:pStyle w:val="style1"/>
        <w:numPr>
          <w:ilvl w:val="0"/>
          <w:numId w:val="1"/>
        </w:numPr>
        <w:jc w:val="center"/>
      </w:pPr>
      <w:r>
        <w:rPr/>
      </w:r>
    </w:p>
    <w:p>
      <w:pPr>
        <w:pStyle w:val="style1"/>
        <w:numPr>
          <w:ilvl w:val="0"/>
          <w:numId w:val="1"/>
        </w:numPr>
        <w:jc w:val="center"/>
      </w:pPr>
      <w:r>
        <w:rPr/>
      </w:r>
    </w:p>
    <w:p>
      <w:pPr>
        <w:pStyle w:val="style1"/>
        <w:numPr>
          <w:ilvl w:val="0"/>
          <w:numId w:val="1"/>
        </w:numPr>
        <w:jc w:val="center"/>
      </w:pPr>
      <w:r>
        <w:rPr/>
      </w:r>
    </w:p>
    <w:p>
      <w:pPr>
        <w:pStyle w:val="style1"/>
        <w:numPr>
          <w:ilvl w:val="0"/>
          <w:numId w:val="1"/>
        </w:numPr>
        <w:jc w:val="center"/>
      </w:pPr>
      <w:r>
        <w:rPr/>
      </w:r>
    </w:p>
    <w:p>
      <w:pPr>
        <w:pStyle w:val="style1"/>
        <w:numPr>
          <w:ilvl w:val="0"/>
          <w:numId w:val="1"/>
        </w:numPr>
        <w:jc w:val="center"/>
      </w:pPr>
      <w:r>
        <w:rPr/>
      </w:r>
    </w:p>
    <w:p>
      <w:pPr>
        <w:pStyle w:val="style1"/>
        <w:numPr>
          <w:ilvl w:val="0"/>
          <w:numId w:val="1"/>
        </w:numPr>
        <w:jc w:val="center"/>
      </w:pPr>
      <w:r>
        <w:rPr/>
        <w:t>Greg</w:t>
      </w:r>
      <w:r>
        <w:rPr>
          <w:rFonts w:eastAsia="Arial"/>
        </w:rPr>
        <w:t xml:space="preserve"> </w:t>
      </w:r>
      <w:r>
        <w:rPr/>
        <w:t>A.</w:t>
      </w:r>
      <w:r>
        <w:rPr>
          <w:rFonts w:eastAsia="Arial"/>
        </w:rPr>
        <w:t xml:space="preserve"> </w:t>
      </w:r>
      <w:r>
        <w:rPr/>
        <w:t>Gallant</w:t>
      </w:r>
    </w:p>
    <w:p>
      <w:pPr>
        <w:pStyle w:val="style0"/>
      </w:pPr>
      <w:r>
        <w:rPr/>
      </w:r>
    </w:p>
    <w:p>
      <w:pPr>
        <w:pStyle w:val="style0"/>
        <w:jc w:val="center"/>
      </w:pPr>
      <w:r>
        <w:rPr/>
        <w:t>Sr. Software Engineer</w:t>
      </w:r>
    </w:p>
    <w:p>
      <w:pPr>
        <w:pStyle w:val="style2"/>
        <w:numPr>
          <w:ilvl w:val="1"/>
          <w:numId w:val="1"/>
        </w:numPr>
        <w:jc w:val="center"/>
      </w:pPr>
      <w:r>
        <w:rPr>
          <w:rFonts w:ascii="Arial" w:cs="Arial" w:hAnsi="Arial"/>
          <w:i/>
        </w:rPr>
      </w:r>
    </w:p>
    <w:p>
      <w:pPr>
        <w:pStyle w:val="style27"/>
      </w:pPr>
      <w:r>
        <w:rPr/>
      </w:r>
    </w:p>
    <w:p>
      <w:pPr>
        <w:pStyle w:val="style2"/>
        <w:numPr>
          <w:ilvl w:val="1"/>
          <w:numId w:val="1"/>
        </w:numPr>
        <w:jc w:val="center"/>
      </w:pPr>
      <w:r>
        <w:rPr>
          <w:rFonts w:ascii="Arial" w:cs="Arial" w:hAnsi="Arial"/>
          <w:i/>
        </w:rPr>
        <w:t>Resume</w:t>
      </w:r>
      <w:r>
        <w:rPr>
          <w:rFonts w:ascii="Arial" w:cs="Arial" w:eastAsia="Arial" w:hAnsi="Arial"/>
          <w:i/>
        </w:rPr>
        <w:t xml:space="preserve"> </w:t>
      </w:r>
      <w:r>
        <w:rPr>
          <w:rFonts w:ascii="Arial" w:cs="Arial" w:hAnsi="Arial"/>
          <w:i/>
        </w:rPr>
        <w:t>and</w:t>
      </w:r>
      <w:r>
        <w:rPr>
          <w:rFonts w:ascii="Arial" w:cs="Arial" w:eastAsia="Arial" w:hAnsi="Arial"/>
          <w:i/>
        </w:rPr>
        <w:t xml:space="preserve"> </w:t>
      </w:r>
      <w:r>
        <w:rPr>
          <w:rFonts w:ascii="Arial" w:cs="Arial" w:hAnsi="Arial"/>
          <w:i/>
        </w:rPr>
        <w:t>Cover</w:t>
      </w:r>
      <w:r>
        <w:rPr>
          <w:rFonts w:ascii="Arial" w:cs="Arial" w:eastAsia="Arial" w:hAnsi="Arial"/>
          <w:i/>
        </w:rPr>
        <w:t xml:space="preserve"> </w:t>
      </w:r>
      <w:r>
        <w:rPr>
          <w:rFonts w:ascii="Arial" w:cs="Arial" w:hAnsi="Arial"/>
          <w:i/>
        </w:rPr>
        <w:t>Letter</w:t>
      </w:r>
    </w:p>
    <w:p>
      <w:pPr>
        <w:pStyle w:val="style0"/>
        <w:suppressAutoHyphens w:val="false"/>
        <w:spacing w:after="200" w:before="0" w:line="276" w:lineRule="auto"/>
      </w:pPr>
      <w:bookmarkStart w:id="0" w:name="_GoBack"/>
      <w:bookmarkStart w:id="1" w:name="_GoBack"/>
      <w:bookmarkEnd w:id="1"/>
      <w:r>
        <w:rPr>
          <w:rFonts w:ascii="Arial" w:cs="Arial" w:hAnsi="Arial"/>
          <w:spacing w:val="-5"/>
        </w:rPr>
      </w:r>
    </w:p>
    <w:p>
      <w:pPr>
        <w:pStyle w:val="style0"/>
        <w:pageBreakBefore/>
        <w:spacing w:line="360" w:lineRule="auto"/>
      </w:pPr>
      <w:r>
        <w:rPr/>
        <w:t>I am a senior technologist with over 13 years of experience in building small technology companies into profitable medium sized enterprises.  I am an OO based software and database programmer using a multitude of languages including Java Spring 3 MVC, PHP Zend 2 Framework, Python and the Django framework, Javascript and JQuery, MYSQL and Oracle databases.</w:t>
      </w:r>
    </w:p>
    <w:p>
      <w:pPr>
        <w:pStyle w:val="style0"/>
        <w:spacing w:line="360" w:lineRule="auto"/>
      </w:pPr>
      <w:r>
        <w:rPr/>
      </w:r>
    </w:p>
    <w:p>
      <w:pPr>
        <w:pStyle w:val="style0"/>
        <w:spacing w:line="360" w:lineRule="auto"/>
        <w:ind w:hanging="0" w:left="0" w:right="706"/>
      </w:pPr>
      <w:r>
        <w:rPr/>
        <w:t xml:space="preserve">My latest position was as one of the initial senior software developers at Journalism Online, creating the Java Spring 3 MVC implementation of the Press+ affiliate paywall while maintaining a smaller PHP company website.  The goal was to create a fully functional easy to use paywall that would be easily adopted by affiliates around the world which only required one line of code inserted within any type of content management systems.   This functionality was developed for desktops as well as Android, IPhone and IPad architecture.  Development included customer service tools and a SelfCare system for the customers of the affiliates to handle account information.  </w:t>
      </w:r>
    </w:p>
    <w:p>
      <w:pPr>
        <w:pStyle w:val="style0"/>
        <w:spacing w:line="360" w:lineRule="auto"/>
        <w:ind w:hanging="0" w:left="0" w:right="706"/>
      </w:pPr>
      <w:r>
        <w:rPr/>
      </w:r>
    </w:p>
    <w:p>
      <w:pPr>
        <w:pStyle w:val="style0"/>
        <w:spacing w:line="360" w:lineRule="auto"/>
        <w:ind w:hanging="0" w:left="0" w:right="706"/>
      </w:pPr>
      <w:r>
        <w:rPr/>
        <w:t xml:space="preserve">I worked for four months starting in June 2009 as a consultant for Sigil Inc. working on several backend projects specific to the Magento software, and Drupal along with Python integration within a PHP Zend framework in a LAMP environment.  I also used Photoshop to create web layouts and designs, transitioning the design into HTML, and programming the backend in PHP.  </w:t>
      </w:r>
    </w:p>
    <w:p>
      <w:pPr>
        <w:pStyle w:val="style0"/>
        <w:spacing w:line="360" w:lineRule="auto"/>
        <w:ind w:hanging="0" w:left="0" w:right="706"/>
      </w:pPr>
      <w:r>
        <w:rPr/>
      </w:r>
    </w:p>
    <w:p>
      <w:pPr>
        <w:pStyle w:val="style0"/>
        <w:spacing w:line="360" w:lineRule="auto"/>
        <w:ind w:hanging="0" w:left="0" w:right="706"/>
      </w:pPr>
      <w:r>
        <w:rPr/>
        <w:t xml:space="preserve">I also worked as a senior software engineer in an Agile environment for Conductor Inc., a Search Engine Optimization company that specialized in merging online advertisers with relevant  online publishers.  Starting as the sole engineer, I created and maintained the initial and the second production version of the Conductor platform and Intranet, which led to its first successful venture capital.  The Conductor platform included the billing and invoicing system integrated with the Monetra API, the real-time advertisement customization system, and the customer billing and invoice reporting tools.  </w:t>
      </w:r>
    </w:p>
    <w:p>
      <w:pPr>
        <w:pStyle w:val="style0"/>
        <w:spacing w:line="360" w:lineRule="auto"/>
        <w:ind w:hanging="0" w:left="0" w:right="706"/>
      </w:pPr>
      <w:r>
        <w:rPr/>
      </w:r>
    </w:p>
    <w:p>
      <w:pPr>
        <w:pStyle w:val="style0"/>
        <w:spacing w:line="360" w:lineRule="auto"/>
        <w:ind w:hanging="0" w:left="0" w:right="706"/>
      </w:pPr>
      <w:r>
        <w:rPr/>
        <w:t>In every company I have received multiple promotions. My strengths are in clean, maintainable development, team building and information sharing.  I work diligently with great, proactive teams.  I look forward to the opportunity to contribute to your organization as well.</w:t>
      </w:r>
    </w:p>
    <w:p>
      <w:pPr>
        <w:pStyle w:val="style0"/>
        <w:ind w:hanging="0" w:left="0" w:right="706"/>
      </w:pPr>
      <w:r>
        <w:rPr/>
      </w:r>
    </w:p>
    <w:p>
      <w:pPr>
        <w:pStyle w:val="style0"/>
        <w:ind w:hanging="0" w:left="0" w:right="706"/>
      </w:pPr>
      <w:r>
        <w:rPr/>
        <w:t>Thank you for your time and consideration.</w:t>
      </w:r>
    </w:p>
    <w:p>
      <w:pPr>
        <w:pStyle w:val="style0"/>
        <w:ind w:hanging="0" w:left="0" w:right="706"/>
      </w:pPr>
      <w:r>
        <w:rPr/>
      </w:r>
    </w:p>
    <w:p>
      <w:pPr>
        <w:pStyle w:val="style0"/>
        <w:ind w:hanging="0" w:left="0" w:right="706"/>
      </w:pPr>
      <w:r>
        <w:rPr/>
        <w:t>Best regards,</w:t>
      </w:r>
    </w:p>
    <w:p>
      <w:pPr>
        <w:pStyle w:val="style0"/>
        <w:ind w:hanging="0" w:left="0" w:right="706"/>
      </w:pPr>
      <w:r>
        <w:rPr/>
      </w:r>
    </w:p>
    <w:p>
      <w:pPr>
        <w:pStyle w:val="style0"/>
        <w:ind w:hanging="0" w:left="0" w:right="706"/>
      </w:pPr>
      <w:r>
        <w:rPr>
          <w:b/>
        </w:rPr>
        <w:t>Greg A. Gallant</w:t>
      </w:r>
    </w:p>
    <w:p>
      <w:pPr>
        <w:pStyle w:val="style0"/>
        <w:ind w:hanging="0" w:left="0" w:right="706"/>
      </w:pPr>
      <w:r>
        <w:rPr/>
        <w:t>greggallant2005@gmail.com</w:t>
      </w:r>
    </w:p>
    <w:p>
      <w:pPr>
        <w:pStyle w:val="style0"/>
        <w:ind w:hanging="0" w:left="0" w:right="706"/>
      </w:pPr>
      <w:r>
        <w:rPr/>
        <w:t>718-450-1903</w:t>
      </w:r>
    </w:p>
    <w:p>
      <w:pPr>
        <w:pStyle w:val="style0"/>
        <w:ind w:hanging="0" w:left="0" w:right="706"/>
      </w:pPr>
      <w:r>
        <w:rPr/>
        <w:t>www.gallantone.com</w:t>
      </w:r>
    </w:p>
    <w:p>
      <w:pPr>
        <w:pStyle w:val="style0"/>
      </w:pPr>
      <w:r>
        <w:rPr/>
      </w:r>
    </w:p>
    <w:p>
      <w:pPr>
        <w:pStyle w:val="style0"/>
        <w:suppressAutoHyphens w:val="false"/>
        <w:spacing w:after="200" w:before="0" w:line="276" w:lineRule="auto"/>
      </w:pPr>
      <w:r>
        <w:rPr>
          <w:rFonts w:ascii="Arial" w:cs="Arial" w:hAnsi="Arial"/>
          <w:spacing w:val="-5"/>
        </w:rPr>
      </w:r>
    </w:p>
    <w:p>
      <w:pPr>
        <w:pStyle w:val="style27"/>
        <w:pageBreakBefore/>
      </w:pPr>
      <w:r>
        <w:rPr>
          <w:spacing w:val="0"/>
          <w:sz w:val="24"/>
          <w:szCs w:val="24"/>
          <w:u w:val="single"/>
        </w:rPr>
        <w:t>Summary</w:t>
      </w:r>
    </w:p>
    <w:p>
      <w:pPr>
        <w:pStyle w:val="style28"/>
      </w:pPr>
      <w:r>
        <w:rPr/>
        <w:t>Strategic technology company and future building with a mastery of software engineering on all modern and upcoming digital platforms, devices and hardware.</w:t>
      </w:r>
    </w:p>
    <w:p>
      <w:pPr>
        <w:pStyle w:val="style27"/>
      </w:pPr>
      <w:r>
        <w:rPr>
          <w:spacing w:val="0"/>
          <w:sz w:val="24"/>
          <w:szCs w:val="24"/>
          <w:u w:val="single"/>
        </w:rPr>
      </w:r>
    </w:p>
    <w:p>
      <w:pPr>
        <w:pStyle w:val="style27"/>
      </w:pPr>
      <w:r>
        <w:rPr>
          <w:spacing w:val="0"/>
          <w:sz w:val="24"/>
          <w:szCs w:val="24"/>
          <w:u w:val="single"/>
        </w:rPr>
        <w:t>Professional Experience</w:t>
      </w:r>
    </w:p>
    <w:p>
      <w:pPr>
        <w:pStyle w:val="style35"/>
      </w:pPr>
      <w:r>
        <w:rPr>
          <w:b/>
          <w:sz w:val="22"/>
        </w:rPr>
        <w:t>Press+,</w:t>
      </w:r>
      <w:r>
        <w:rPr>
          <w:rFonts w:eastAsia="Arial"/>
          <w:b/>
          <w:sz w:val="22"/>
        </w:rPr>
        <w:t xml:space="preserve"> </w:t>
      </w:r>
      <w:r>
        <w:rPr>
          <w:b/>
          <w:sz w:val="22"/>
        </w:rPr>
        <w:t>Journalism</w:t>
      </w:r>
      <w:r>
        <w:rPr>
          <w:rFonts w:eastAsia="Arial"/>
          <w:b/>
          <w:sz w:val="22"/>
        </w:rPr>
        <w:t xml:space="preserve"> </w:t>
      </w:r>
      <w:r>
        <w:rPr>
          <w:b/>
          <w:sz w:val="22"/>
        </w:rPr>
        <w:t>Online,</w:t>
      </w:r>
      <w:r>
        <w:rPr>
          <w:rFonts w:eastAsia="Arial"/>
          <w:b/>
          <w:sz w:val="22"/>
        </w:rPr>
        <w:t xml:space="preserve"> </w:t>
      </w:r>
      <w:r>
        <w:rPr>
          <w:b/>
          <w:sz w:val="22"/>
        </w:rPr>
        <w:t>New</w:t>
      </w:r>
      <w:r>
        <w:rPr>
          <w:rFonts w:eastAsia="Arial"/>
          <w:b/>
          <w:sz w:val="22"/>
        </w:rPr>
        <w:t xml:space="preserve"> </w:t>
      </w:r>
      <w:r>
        <w:rPr>
          <w:b/>
          <w:sz w:val="22"/>
        </w:rPr>
        <w:t>York,</w:t>
      </w:r>
      <w:r>
        <w:rPr>
          <w:rFonts w:eastAsia="Arial"/>
          <w:b/>
          <w:sz w:val="22"/>
        </w:rPr>
        <w:t xml:space="preserve"> </w:t>
      </w:r>
      <w:r>
        <w:rPr>
          <w:b/>
          <w:sz w:val="22"/>
        </w:rPr>
        <w:t>NY</w:t>
      </w:r>
      <w:r>
        <w:rPr/>
        <w:tab/>
        <w:tab/>
        <w:t>June</w:t>
      </w:r>
      <w:r>
        <w:rPr>
          <w:rFonts w:eastAsia="Arial"/>
        </w:rPr>
        <w:t xml:space="preserve"> </w:t>
      </w:r>
      <w:r>
        <w:rPr/>
        <w:t>2010</w:t>
      </w:r>
      <w:r>
        <w:rPr>
          <w:rFonts w:eastAsia="Arial"/>
        </w:rPr>
        <w:t xml:space="preserve"> – </w:t>
      </w:r>
      <w:r>
        <w:rPr/>
        <w:t>August</w:t>
      </w:r>
      <w:r>
        <w:rPr>
          <w:rFonts w:eastAsia="Arial"/>
        </w:rPr>
        <w:t xml:space="preserve"> </w:t>
      </w:r>
      <w:r>
        <w:rPr/>
        <w:t>2012</w:t>
      </w:r>
    </w:p>
    <w:p>
      <w:pPr>
        <w:pStyle w:val="style37"/>
      </w:pPr>
      <w:r>
        <w:rPr>
          <w:b/>
          <w:i/>
          <w:sz w:val="20"/>
        </w:rPr>
        <w:t>Sr.</w:t>
      </w:r>
      <w:r>
        <w:rPr>
          <w:rFonts w:eastAsia="Arial"/>
          <w:b/>
          <w:i/>
          <w:sz w:val="20"/>
        </w:rPr>
        <w:t xml:space="preserve"> </w:t>
      </w:r>
      <w:r>
        <w:rPr>
          <w:b/>
          <w:i/>
          <w:sz w:val="20"/>
        </w:rPr>
        <w:t>Software</w:t>
      </w:r>
      <w:r>
        <w:rPr>
          <w:rFonts w:eastAsia="Arial"/>
          <w:b/>
          <w:i/>
          <w:sz w:val="20"/>
        </w:rPr>
        <w:t xml:space="preserve"> </w:t>
      </w:r>
      <w:r>
        <w:rPr>
          <w:b/>
          <w:i/>
          <w:sz w:val="20"/>
        </w:rPr>
        <w:t>Engineer</w:t>
      </w:r>
    </w:p>
    <w:p>
      <w:pPr>
        <w:pStyle w:val="style28"/>
        <w:tabs>
          <w:tab w:leader="none" w:pos="180" w:val="left"/>
        </w:tabs>
        <w:ind w:hanging="0" w:left="0" w:right="0"/>
      </w:pPr>
      <w:r>
        <w:rPr>
          <w:rFonts w:eastAsia="MS Mincho"/>
        </w:rPr>
        <w:t>Developed</w:t>
      </w:r>
      <w:r>
        <w:rPr>
          <w:rFonts w:eastAsia="Arial"/>
        </w:rPr>
        <w:t xml:space="preserve"> </w:t>
      </w:r>
      <w:r>
        <w:rPr/>
        <w:t>the</w:t>
      </w:r>
      <w:r>
        <w:rPr>
          <w:rFonts w:eastAsia="Arial"/>
        </w:rPr>
        <w:t xml:space="preserve"> </w:t>
      </w:r>
      <w:r>
        <w:rPr/>
        <w:t>successful</w:t>
      </w:r>
      <w:r>
        <w:rPr>
          <w:rFonts w:eastAsia="Arial"/>
        </w:rPr>
        <w:t xml:space="preserve"> </w:t>
      </w:r>
      <w:r>
        <w:rPr/>
        <w:t>and</w:t>
      </w:r>
      <w:r>
        <w:rPr>
          <w:rFonts w:eastAsia="Arial"/>
        </w:rPr>
        <w:t xml:space="preserve"> </w:t>
      </w:r>
      <w:r>
        <w:rPr/>
        <w:t>largest</w:t>
      </w:r>
      <w:r>
        <w:rPr>
          <w:rFonts w:eastAsia="Arial"/>
        </w:rPr>
        <w:t xml:space="preserve"> </w:t>
      </w:r>
      <w:r>
        <w:rPr/>
        <w:t>standing</w:t>
      </w:r>
      <w:r>
        <w:rPr>
          <w:rFonts w:eastAsia="Arial"/>
        </w:rPr>
        <w:t xml:space="preserve"> </w:t>
      </w:r>
      <w:r>
        <w:rPr/>
        <w:t>Press+</w:t>
      </w:r>
      <w:r>
        <w:rPr>
          <w:rFonts w:eastAsia="Arial"/>
        </w:rPr>
        <w:t xml:space="preserve"> </w:t>
      </w:r>
      <w:r>
        <w:rPr>
          <w:rFonts w:eastAsia="MS Mincho"/>
        </w:rPr>
        <w:t>paywall</w:t>
      </w:r>
      <w:r>
        <w:rPr>
          <w:rFonts w:eastAsia="Arial"/>
        </w:rPr>
        <w:t xml:space="preserve"> </w:t>
      </w:r>
      <w:r>
        <w:rPr/>
        <w:t>for</w:t>
      </w:r>
      <w:r>
        <w:rPr>
          <w:rFonts w:eastAsia="Arial"/>
        </w:rPr>
        <w:t xml:space="preserve"> </w:t>
      </w:r>
      <w:r>
        <w:rPr/>
        <w:t>multiple</w:t>
      </w:r>
      <w:r>
        <w:rPr>
          <w:rFonts w:eastAsia="Arial"/>
        </w:rPr>
        <w:t xml:space="preserve"> </w:t>
      </w:r>
      <w:r>
        <w:rPr/>
        <w:t>online</w:t>
      </w:r>
      <w:r>
        <w:rPr>
          <w:rFonts w:eastAsia="Arial"/>
        </w:rPr>
        <w:t xml:space="preserve"> </w:t>
      </w:r>
      <w:r>
        <w:rPr/>
        <w:t>newspapers</w:t>
      </w:r>
      <w:r>
        <w:rPr>
          <w:rFonts w:eastAsia="Arial"/>
        </w:rPr>
        <w:t xml:space="preserve"> and online affiliates </w:t>
      </w:r>
      <w:r>
        <w:rPr>
          <w:rFonts w:eastAsia="MS Mincho"/>
        </w:rPr>
        <w:t>throughout</w:t>
      </w:r>
      <w:r>
        <w:rPr>
          <w:rFonts w:eastAsia="Arial"/>
        </w:rPr>
        <w:t xml:space="preserve"> </w:t>
      </w:r>
      <w:r>
        <w:rPr/>
        <w:t>the</w:t>
      </w:r>
      <w:r>
        <w:rPr>
          <w:rFonts w:eastAsia="Arial"/>
        </w:rPr>
        <w:t xml:space="preserve"> </w:t>
      </w:r>
      <w:r>
        <w:rPr/>
        <w:t>world</w:t>
      </w:r>
      <w:r>
        <w:rPr>
          <w:rFonts w:eastAsia="MS Mincho"/>
        </w:rPr>
        <w:t>.</w:t>
      </w:r>
    </w:p>
    <w:p>
      <w:pPr>
        <w:pStyle w:val="style28"/>
        <w:tabs>
          <w:tab w:leader="none" w:pos="180" w:val="left"/>
        </w:tabs>
        <w:ind w:hanging="0" w:left="0" w:right="0"/>
      </w:pPr>
      <w:r>
        <w:rPr>
          <w:rFonts w:eastAsia="MS Mincho"/>
        </w:rPr>
      </w:r>
    </w:p>
    <w:p>
      <w:pPr>
        <w:pStyle w:val="style35"/>
        <w:tabs>
          <w:tab w:leader="none" w:pos="180" w:val="left"/>
        </w:tabs>
      </w:pPr>
      <w:bookmarkStart w:id="2" w:name="__DdeLink__1580_129258762"/>
      <w:r>
        <w:rPr>
          <w:rFonts w:eastAsia="Arial"/>
          <w:b/>
        </w:rPr>
        <w:t xml:space="preserve">      </w:t>
      </w:r>
      <w:r>
        <w:rPr>
          <w:b/>
        </w:rPr>
        <w:t>Skills</w:t>
      </w:r>
      <w:r>
        <w:rPr>
          <w:rFonts w:eastAsia="Arial"/>
          <w:b/>
        </w:rPr>
        <w:t xml:space="preserve"> </w:t>
      </w:r>
      <w:r>
        <w:rPr>
          <w:b/>
        </w:rPr>
        <w:t>Used</w:t>
      </w:r>
      <w:r>
        <w:rPr/>
        <w:t>:</w:t>
      </w:r>
      <w:r>
        <w:rPr>
          <w:rFonts w:eastAsia="Arial"/>
        </w:rPr>
        <w:t xml:space="preserve"> Java Spring 3 MVC, Hibernate, Oracle, JQuery, Prototype, Python, Android API, </w:t>
      </w:r>
    </w:p>
    <w:p>
      <w:pPr>
        <w:pStyle w:val="style35"/>
        <w:tabs>
          <w:tab w:leader="none" w:pos="180" w:val="left"/>
        </w:tabs>
      </w:pPr>
      <w:r>
        <w:rPr>
          <w:rFonts w:eastAsia="Arial"/>
        </w:rPr>
        <w:tab/>
        <w:t xml:space="preserve">    Cassandra, </w:t>
      </w:r>
      <w:r>
        <w:rPr/>
        <w:t>PHP</w:t>
      </w:r>
    </w:p>
    <w:p>
      <w:pPr>
        <w:pStyle w:val="style36"/>
        <w:numPr>
          <w:ilvl w:val="0"/>
          <w:numId w:val="2"/>
        </w:numPr>
        <w:tabs>
          <w:tab w:leader="none" w:pos="1080" w:val="left"/>
          <w:tab w:leader="none" w:pos="1800" w:val="left"/>
        </w:tabs>
        <w:spacing w:after="0" w:before="0"/>
        <w:ind w:hanging="0" w:left="900" w:right="0"/>
      </w:pPr>
      <w:r>
        <w:rPr>
          <w:rFonts w:eastAsia="MS Mincho"/>
          <w:sz w:val="18"/>
        </w:rPr>
        <w:t>Created</w:t>
      </w:r>
      <w:r>
        <w:rPr>
          <w:rFonts w:eastAsia="Arial"/>
          <w:sz w:val="18"/>
        </w:rPr>
        <w:t xml:space="preserve"> </w:t>
      </w:r>
      <w:r>
        <w:rPr>
          <w:rFonts w:eastAsia="MS Mincho"/>
          <w:sz w:val="18"/>
        </w:rPr>
        <w:t>a</w:t>
      </w:r>
      <w:r>
        <w:rPr>
          <w:rFonts w:eastAsia="Arial"/>
          <w:sz w:val="18"/>
        </w:rPr>
        <w:t xml:space="preserve"> sign up and credit card processing infrastructure using Spring 3 MVC workable on desktops, Android, IPhone and IPad systems.</w:t>
      </w:r>
    </w:p>
    <w:p>
      <w:pPr>
        <w:pStyle w:val="style36"/>
        <w:numPr>
          <w:ilvl w:val="0"/>
          <w:numId w:val="2"/>
        </w:numPr>
        <w:tabs>
          <w:tab w:leader="none" w:pos="1080" w:val="left"/>
          <w:tab w:leader="none" w:pos="1800" w:val="left"/>
        </w:tabs>
        <w:spacing w:after="0" w:before="0"/>
        <w:ind w:hanging="0" w:left="900" w:right="0"/>
      </w:pPr>
      <w:r>
        <w:rPr>
          <w:rFonts w:eastAsia="Arial"/>
          <w:sz w:val="18"/>
        </w:rPr>
        <w:t>Wrote Hibernate XML queries to handle specific subscription and account data</w:t>
      </w:r>
    </w:p>
    <w:p>
      <w:pPr>
        <w:pStyle w:val="style36"/>
        <w:numPr>
          <w:ilvl w:val="0"/>
          <w:numId w:val="2"/>
        </w:numPr>
        <w:tabs>
          <w:tab w:leader="none" w:pos="1080" w:val="left"/>
          <w:tab w:leader="none" w:pos="1800" w:val="left"/>
        </w:tabs>
        <w:spacing w:after="0" w:before="0"/>
        <w:ind w:hanging="0" w:left="900" w:right="0"/>
      </w:pPr>
      <w:r>
        <w:rPr>
          <w:rFonts w:eastAsia="MS Mincho"/>
          <w:sz w:val="18"/>
        </w:rPr>
        <w:t>Created</w:t>
      </w:r>
      <w:r>
        <w:rPr>
          <w:rFonts w:eastAsia="Arial"/>
          <w:sz w:val="18"/>
        </w:rPr>
        <w:t xml:space="preserve"> </w:t>
      </w:r>
      <w:r>
        <w:rPr>
          <w:sz w:val="18"/>
        </w:rPr>
        <w:t>a</w:t>
      </w:r>
      <w:r>
        <w:rPr>
          <w:rFonts w:eastAsia="Arial"/>
          <w:sz w:val="18"/>
        </w:rPr>
        <w:t xml:space="preserve"> </w:t>
      </w:r>
      <w:r>
        <w:rPr>
          <w:sz w:val="18"/>
        </w:rPr>
        <w:t>customizable</w:t>
      </w:r>
      <w:r>
        <w:rPr>
          <w:rFonts w:eastAsia="Arial"/>
          <w:sz w:val="18"/>
        </w:rPr>
        <w:t xml:space="preserve"> </w:t>
      </w:r>
      <w:r>
        <w:rPr>
          <w:sz w:val="18"/>
        </w:rPr>
        <w:t>template</w:t>
      </w:r>
      <w:r>
        <w:rPr>
          <w:rFonts w:eastAsia="Arial"/>
          <w:sz w:val="18"/>
        </w:rPr>
        <w:t xml:space="preserve"> </w:t>
      </w:r>
      <w:r>
        <w:rPr>
          <w:sz w:val="18"/>
        </w:rPr>
        <w:t>engine</w:t>
      </w:r>
      <w:r>
        <w:rPr>
          <w:rFonts w:eastAsia="Arial"/>
          <w:sz w:val="18"/>
        </w:rPr>
        <w:t xml:space="preserve"> </w:t>
      </w:r>
      <w:r>
        <w:rPr>
          <w:sz w:val="18"/>
        </w:rPr>
        <w:t>for</w:t>
      </w:r>
      <w:r>
        <w:rPr>
          <w:rFonts w:eastAsia="Arial"/>
          <w:sz w:val="18"/>
        </w:rPr>
        <w:t xml:space="preserve"> </w:t>
      </w:r>
      <w:r>
        <w:rPr>
          <w:sz w:val="18"/>
        </w:rPr>
        <w:t>affiliates</w:t>
      </w:r>
    </w:p>
    <w:p>
      <w:pPr>
        <w:pStyle w:val="style36"/>
        <w:numPr>
          <w:ilvl w:val="0"/>
          <w:numId w:val="2"/>
        </w:numPr>
        <w:tabs>
          <w:tab w:leader="none" w:pos="1080" w:val="left"/>
          <w:tab w:leader="none" w:pos="1800" w:val="left"/>
        </w:tabs>
        <w:spacing w:after="0" w:before="0"/>
        <w:ind w:hanging="0" w:left="900" w:right="0"/>
      </w:pPr>
      <w:r>
        <w:rPr>
          <w:sz w:val="18"/>
        </w:rPr>
        <w:t>Wrote</w:t>
      </w:r>
      <w:r>
        <w:rPr>
          <w:rFonts w:eastAsia="Arial"/>
          <w:sz w:val="18"/>
        </w:rPr>
        <w:t xml:space="preserve"> </w:t>
      </w:r>
      <w:r>
        <w:rPr>
          <w:sz w:val="18"/>
        </w:rPr>
        <w:t>python</w:t>
      </w:r>
      <w:r>
        <w:rPr>
          <w:rFonts w:eastAsia="Arial"/>
          <w:sz w:val="18"/>
        </w:rPr>
        <w:t xml:space="preserve"> </w:t>
      </w:r>
      <w:r>
        <w:rPr>
          <w:sz w:val="18"/>
        </w:rPr>
        <w:t>scripts</w:t>
      </w:r>
      <w:r>
        <w:rPr>
          <w:rFonts w:eastAsia="Arial"/>
          <w:sz w:val="18"/>
        </w:rPr>
        <w:t xml:space="preserve"> </w:t>
      </w:r>
      <w:r>
        <w:rPr>
          <w:sz w:val="18"/>
        </w:rPr>
        <w:t>to</w:t>
      </w:r>
      <w:r>
        <w:rPr>
          <w:rFonts w:eastAsia="Arial"/>
          <w:sz w:val="18"/>
        </w:rPr>
        <w:t xml:space="preserve"> </w:t>
      </w:r>
      <w:r>
        <w:rPr>
          <w:sz w:val="18"/>
        </w:rPr>
        <w:t>maintain</w:t>
      </w:r>
      <w:r>
        <w:rPr>
          <w:rFonts w:eastAsia="Arial"/>
          <w:sz w:val="18"/>
        </w:rPr>
        <w:t xml:space="preserve"> </w:t>
      </w:r>
      <w:r>
        <w:rPr>
          <w:sz w:val="18"/>
        </w:rPr>
        <w:t>error</w:t>
      </w:r>
      <w:r>
        <w:rPr>
          <w:rFonts w:eastAsia="Arial"/>
          <w:sz w:val="18"/>
        </w:rPr>
        <w:t xml:space="preserve"> </w:t>
      </w:r>
      <w:r>
        <w:rPr>
          <w:sz w:val="18"/>
        </w:rPr>
        <w:t>logging</w:t>
      </w:r>
      <w:r>
        <w:rPr>
          <w:rFonts w:eastAsia="Arial"/>
          <w:sz w:val="18"/>
        </w:rPr>
        <w:t xml:space="preserve"> </w:t>
      </w:r>
      <w:r>
        <w:rPr>
          <w:sz w:val="18"/>
        </w:rPr>
        <w:t>and</w:t>
      </w:r>
      <w:r>
        <w:rPr>
          <w:rFonts w:eastAsia="Arial"/>
          <w:sz w:val="18"/>
        </w:rPr>
        <w:t xml:space="preserve"> </w:t>
      </w:r>
      <w:r>
        <w:rPr>
          <w:sz w:val="18"/>
        </w:rPr>
        <w:t>tracking</w:t>
      </w:r>
    </w:p>
    <w:p>
      <w:pPr>
        <w:pStyle w:val="style36"/>
        <w:numPr>
          <w:ilvl w:val="0"/>
          <w:numId w:val="2"/>
        </w:numPr>
        <w:tabs>
          <w:tab w:leader="none" w:pos="1080" w:val="left"/>
          <w:tab w:leader="none" w:pos="1800" w:val="left"/>
        </w:tabs>
        <w:spacing w:after="0" w:before="0"/>
        <w:ind w:hanging="0" w:left="900" w:right="0"/>
      </w:pPr>
      <w:r>
        <w:rPr>
          <w:sz w:val="18"/>
        </w:rPr>
        <w:t>Created</w:t>
      </w:r>
      <w:r>
        <w:rPr>
          <w:rFonts w:eastAsia="Arial"/>
          <w:sz w:val="18"/>
        </w:rPr>
        <w:t xml:space="preserve"> </w:t>
      </w:r>
      <w:r>
        <w:rPr>
          <w:sz w:val="18"/>
        </w:rPr>
        <w:t>extended</w:t>
      </w:r>
      <w:r>
        <w:rPr>
          <w:rFonts w:eastAsia="Arial"/>
          <w:sz w:val="18"/>
        </w:rPr>
        <w:t xml:space="preserve"> </w:t>
      </w:r>
      <w:r>
        <w:rPr>
          <w:sz w:val="18"/>
        </w:rPr>
        <w:t>Exception</w:t>
      </w:r>
      <w:r>
        <w:rPr>
          <w:rFonts w:eastAsia="Arial"/>
          <w:sz w:val="18"/>
        </w:rPr>
        <w:t xml:space="preserve"> </w:t>
      </w:r>
      <w:r>
        <w:rPr>
          <w:sz w:val="18"/>
        </w:rPr>
        <w:t>catching</w:t>
      </w:r>
      <w:r>
        <w:rPr>
          <w:rFonts w:eastAsia="Arial"/>
          <w:sz w:val="18"/>
        </w:rPr>
        <w:t xml:space="preserve"> </w:t>
      </w:r>
      <w:r>
        <w:rPr>
          <w:sz w:val="18"/>
        </w:rPr>
        <w:t>interfaces</w:t>
      </w:r>
      <w:r>
        <w:rPr>
          <w:rFonts w:eastAsia="Arial"/>
          <w:sz w:val="18"/>
        </w:rPr>
        <w:t xml:space="preserve"> </w:t>
      </w:r>
      <w:r>
        <w:rPr>
          <w:sz w:val="18"/>
        </w:rPr>
        <w:t>for</w:t>
      </w:r>
      <w:r>
        <w:rPr>
          <w:rFonts w:eastAsia="Arial"/>
          <w:sz w:val="18"/>
        </w:rPr>
        <w:t xml:space="preserve"> </w:t>
      </w:r>
      <w:r>
        <w:rPr>
          <w:sz w:val="18"/>
        </w:rPr>
        <w:t>logging</w:t>
      </w:r>
    </w:p>
    <w:p>
      <w:pPr>
        <w:pStyle w:val="style36"/>
        <w:numPr>
          <w:ilvl w:val="0"/>
          <w:numId w:val="2"/>
        </w:numPr>
        <w:tabs>
          <w:tab w:leader="none" w:pos="1080" w:val="left"/>
          <w:tab w:leader="none" w:pos="1800" w:val="left"/>
        </w:tabs>
        <w:spacing w:after="0" w:before="0"/>
        <w:ind w:hanging="0" w:left="900" w:right="0"/>
      </w:pPr>
      <w:r>
        <w:rPr>
          <w:rFonts w:eastAsia="Arial"/>
          <w:sz w:val="18"/>
        </w:rPr>
        <w:t>Created the Customer Service tool for the customer service team to handle customers of affiliates</w:t>
      </w:r>
    </w:p>
    <w:p>
      <w:pPr>
        <w:pStyle w:val="style36"/>
        <w:numPr>
          <w:ilvl w:val="0"/>
          <w:numId w:val="2"/>
        </w:numPr>
        <w:tabs>
          <w:tab w:leader="none" w:pos="1080" w:val="left"/>
          <w:tab w:leader="none" w:pos="1800" w:val="left"/>
        </w:tabs>
        <w:spacing w:after="0" w:before="0"/>
        <w:ind w:hanging="0" w:left="900" w:right="0"/>
      </w:pPr>
      <w:r>
        <w:rPr>
          <w:rFonts w:eastAsia="Arial"/>
          <w:sz w:val="18"/>
        </w:rPr>
        <w:t>Created the Self Care module for customers to personal account information</w:t>
      </w:r>
    </w:p>
    <w:p>
      <w:pPr>
        <w:pStyle w:val="style36"/>
        <w:numPr>
          <w:ilvl w:val="0"/>
          <w:numId w:val="2"/>
        </w:numPr>
        <w:tabs>
          <w:tab w:leader="none" w:pos="1080" w:val="left"/>
          <w:tab w:leader="none" w:pos="1800" w:val="left"/>
        </w:tabs>
        <w:spacing w:after="0" w:before="0"/>
        <w:ind w:hanging="0" w:left="900" w:right="0"/>
      </w:pPr>
      <w:r>
        <w:rPr>
          <w:rFonts w:eastAsia="Arial"/>
          <w:sz w:val="18"/>
        </w:rPr>
        <w:t>Worked with various affiliate code to maintain synchronized functionality</w:t>
      </w:r>
    </w:p>
    <w:p>
      <w:pPr>
        <w:pStyle w:val="style36"/>
        <w:numPr>
          <w:ilvl w:val="0"/>
          <w:numId w:val="2"/>
        </w:numPr>
        <w:tabs>
          <w:tab w:leader="none" w:pos="1080" w:val="left"/>
          <w:tab w:leader="none" w:pos="1800" w:val="left"/>
        </w:tabs>
        <w:spacing w:after="0" w:before="0"/>
        <w:ind w:hanging="0" w:left="900" w:right="0"/>
      </w:pPr>
      <w:bookmarkStart w:id="3" w:name="__DdeLink__1580_129258762"/>
      <w:bookmarkEnd w:id="3"/>
      <w:r>
        <w:rPr>
          <w:rFonts w:eastAsia="Arial"/>
          <w:sz w:val="18"/>
        </w:rPr>
        <w:t>Worked with Spring Security API, Exact Target, Social Vibe, Omniture and other outside vendors</w:t>
      </w:r>
    </w:p>
    <w:p>
      <w:pPr>
        <w:pStyle w:val="style35"/>
      </w:pPr>
      <w:r>
        <w:rPr>
          <w:b/>
          <w:sz w:val="22"/>
        </w:rPr>
      </w:r>
    </w:p>
    <w:p>
      <w:pPr>
        <w:pStyle w:val="style35"/>
      </w:pPr>
      <w:r>
        <w:rPr>
          <w:b/>
          <w:sz w:val="22"/>
        </w:rPr>
        <w:t>Sigil</w:t>
      </w:r>
      <w:r>
        <w:rPr>
          <w:rFonts w:eastAsia="Arial"/>
          <w:b/>
          <w:sz w:val="22"/>
        </w:rPr>
        <w:t xml:space="preserve"> </w:t>
      </w:r>
      <w:r>
        <w:rPr>
          <w:b/>
          <w:sz w:val="22"/>
        </w:rPr>
        <w:t>Inc.,</w:t>
      </w:r>
      <w:r>
        <w:rPr>
          <w:rFonts w:eastAsia="Arial"/>
          <w:b/>
          <w:sz w:val="22"/>
        </w:rPr>
        <w:t xml:space="preserve"> </w:t>
      </w:r>
      <w:r>
        <w:rPr>
          <w:b/>
          <w:sz w:val="22"/>
        </w:rPr>
        <w:t>New</w:t>
      </w:r>
      <w:r>
        <w:rPr>
          <w:rFonts w:eastAsia="Arial"/>
          <w:b/>
          <w:sz w:val="22"/>
        </w:rPr>
        <w:t xml:space="preserve"> </w:t>
      </w:r>
      <w:r>
        <w:rPr>
          <w:b/>
          <w:sz w:val="22"/>
        </w:rPr>
        <w:t>York,</w:t>
      </w:r>
      <w:r>
        <w:rPr>
          <w:rFonts w:eastAsia="Arial"/>
          <w:b/>
          <w:sz w:val="22"/>
        </w:rPr>
        <w:t xml:space="preserve"> </w:t>
      </w:r>
      <w:r>
        <w:rPr>
          <w:b/>
          <w:sz w:val="22"/>
        </w:rPr>
        <w:t>NY</w:t>
      </w:r>
      <w:r>
        <w:rPr/>
        <w:tab/>
        <w:tab/>
        <w:tab/>
        <w:tab/>
        <w:tab/>
        <w:t>June</w:t>
      </w:r>
      <w:r>
        <w:rPr>
          <w:rFonts w:eastAsia="Arial"/>
        </w:rPr>
        <w:t xml:space="preserve"> </w:t>
      </w:r>
      <w:r>
        <w:rPr/>
        <w:t>2009</w:t>
      </w:r>
      <w:r>
        <w:rPr>
          <w:rFonts w:eastAsia="Arial"/>
        </w:rPr>
        <w:t xml:space="preserve"> – </w:t>
      </w:r>
      <w:r>
        <w:rPr/>
        <w:t>May</w:t>
      </w:r>
      <w:r>
        <w:rPr>
          <w:rFonts w:eastAsia="Arial"/>
        </w:rPr>
        <w:t xml:space="preserve"> </w:t>
      </w:r>
      <w:r>
        <w:rPr/>
        <w:t>2010</w:t>
      </w:r>
    </w:p>
    <w:p>
      <w:pPr>
        <w:pStyle w:val="style37"/>
      </w:pPr>
      <w:r>
        <w:rPr>
          <w:b/>
          <w:i/>
          <w:sz w:val="20"/>
        </w:rPr>
        <w:t>Independent</w:t>
      </w:r>
      <w:r>
        <w:rPr>
          <w:rFonts w:eastAsia="Arial"/>
          <w:b/>
          <w:i/>
          <w:sz w:val="20"/>
        </w:rPr>
        <w:t xml:space="preserve"> </w:t>
      </w:r>
      <w:r>
        <w:rPr>
          <w:b/>
          <w:i/>
          <w:sz w:val="20"/>
        </w:rPr>
        <w:t>Consultant</w:t>
      </w:r>
    </w:p>
    <w:p>
      <w:pPr>
        <w:pStyle w:val="style28"/>
        <w:tabs>
          <w:tab w:leader="none" w:pos="180" w:val="left"/>
        </w:tabs>
        <w:ind w:hanging="0" w:left="0" w:right="0"/>
      </w:pPr>
      <w:r>
        <w:rPr>
          <w:rFonts w:eastAsia="MS Mincho"/>
        </w:rPr>
        <w:t>Worked</w:t>
      </w:r>
      <w:r>
        <w:rPr>
          <w:rFonts w:eastAsia="Arial"/>
        </w:rPr>
        <w:t xml:space="preserve"> </w:t>
      </w:r>
      <w:r>
        <w:rPr/>
        <w:t>independently</w:t>
      </w:r>
      <w:r>
        <w:rPr>
          <w:rFonts w:eastAsia="Arial"/>
        </w:rPr>
        <w:t xml:space="preserve"> </w:t>
      </w:r>
      <w:r>
        <w:rPr/>
        <w:t>on</w:t>
      </w:r>
      <w:r>
        <w:rPr>
          <w:rFonts w:eastAsia="Arial"/>
        </w:rPr>
        <w:t xml:space="preserve"> </w:t>
      </w:r>
      <w:r>
        <w:rPr/>
        <w:t>several</w:t>
      </w:r>
      <w:r>
        <w:rPr>
          <w:rFonts w:eastAsia="Arial"/>
        </w:rPr>
        <w:t xml:space="preserve"> </w:t>
      </w:r>
      <w:r>
        <w:rPr/>
        <w:t>backend</w:t>
      </w:r>
      <w:r>
        <w:rPr>
          <w:rFonts w:eastAsia="Arial"/>
        </w:rPr>
        <w:t xml:space="preserve"> </w:t>
      </w:r>
      <w:r>
        <w:rPr/>
        <w:t>and</w:t>
      </w:r>
      <w:r>
        <w:rPr>
          <w:rFonts w:eastAsia="Arial"/>
        </w:rPr>
        <w:t xml:space="preserve"> </w:t>
      </w:r>
      <w:r>
        <w:rPr/>
        <w:t>frontend</w:t>
      </w:r>
      <w:r>
        <w:rPr>
          <w:rFonts w:eastAsia="Arial"/>
        </w:rPr>
        <w:t xml:space="preserve"> </w:t>
      </w:r>
      <w:r>
        <w:rPr>
          <w:rFonts w:eastAsia="MS Mincho"/>
        </w:rPr>
        <w:t>web</w:t>
      </w:r>
      <w:r>
        <w:rPr>
          <w:rFonts w:eastAsia="Arial"/>
        </w:rPr>
        <w:t xml:space="preserve"> </w:t>
      </w:r>
      <w:r>
        <w:rPr>
          <w:rFonts w:eastAsia="MS Mincho"/>
        </w:rPr>
        <w:t>projects</w:t>
      </w:r>
    </w:p>
    <w:p>
      <w:pPr>
        <w:pStyle w:val="style28"/>
        <w:tabs>
          <w:tab w:leader="none" w:pos="180" w:val="left"/>
        </w:tabs>
        <w:ind w:hanging="0" w:left="0" w:right="0"/>
      </w:pPr>
      <w:r>
        <w:rPr>
          <w:rFonts w:eastAsia="MS Mincho"/>
        </w:rPr>
      </w:r>
    </w:p>
    <w:p>
      <w:pPr>
        <w:pStyle w:val="style35"/>
      </w:pPr>
      <w:r>
        <w:rPr>
          <w:b/>
        </w:rPr>
        <w:tab/>
        <w:t>Skills</w:t>
      </w:r>
      <w:r>
        <w:rPr>
          <w:rFonts w:eastAsia="Arial"/>
          <w:b/>
        </w:rPr>
        <w:t xml:space="preserve"> </w:t>
      </w:r>
      <w:r>
        <w:rPr>
          <w:b/>
        </w:rPr>
        <w:t>Used</w:t>
      </w:r>
      <w:r>
        <w:rPr/>
        <w:t>:</w:t>
      </w:r>
      <w:r>
        <w:rPr>
          <w:rFonts w:eastAsia="Arial"/>
        </w:rPr>
        <w:t xml:space="preserve"> </w:t>
      </w:r>
      <w:r>
        <w:rPr/>
        <w:t>PHP</w:t>
      </w:r>
      <w:r>
        <w:rPr>
          <w:rFonts w:eastAsia="Arial"/>
        </w:rPr>
        <w:t xml:space="preserve"> </w:t>
      </w:r>
      <w:r>
        <w:rPr/>
        <w:t>(Magento,</w:t>
      </w:r>
      <w:r>
        <w:rPr>
          <w:rFonts w:eastAsia="Arial"/>
        </w:rPr>
        <w:t xml:space="preserve"> </w:t>
      </w:r>
      <w:r>
        <w:rPr/>
        <w:t>Zend,</w:t>
      </w:r>
      <w:r>
        <w:rPr>
          <w:rFonts w:eastAsia="Arial"/>
        </w:rPr>
        <w:t xml:space="preserve"> </w:t>
      </w:r>
      <w:r>
        <w:rPr/>
        <w:t>Elgg,</w:t>
      </w:r>
      <w:r>
        <w:rPr>
          <w:rFonts w:eastAsia="Arial"/>
        </w:rPr>
        <w:t xml:space="preserve"> </w:t>
      </w:r>
      <w:r>
        <w:rPr/>
        <w:t>Drupal),</w:t>
      </w:r>
      <w:r>
        <w:rPr>
          <w:rFonts w:eastAsia="Arial"/>
        </w:rPr>
        <w:t xml:space="preserve"> </w:t>
      </w:r>
      <w:r>
        <w:rPr/>
        <w:t>Python,</w:t>
      </w:r>
      <w:r>
        <w:rPr>
          <w:rFonts w:eastAsia="Arial"/>
        </w:rPr>
        <w:t xml:space="preserve"> </w:t>
      </w:r>
      <w:r>
        <w:rPr/>
        <w:t>Perl,</w:t>
      </w:r>
      <w:r>
        <w:rPr>
          <w:rFonts w:eastAsia="Arial"/>
        </w:rPr>
        <w:t xml:space="preserve"> </w:t>
      </w:r>
      <w:r>
        <w:rPr/>
        <w:t>MySQL,</w:t>
      </w:r>
      <w:r>
        <w:rPr>
          <w:rFonts w:eastAsia="Arial"/>
        </w:rPr>
        <w:t xml:space="preserve"> </w:t>
      </w:r>
      <w:r>
        <w:rPr/>
        <w:t>AJAX,</w:t>
      </w:r>
      <w:r>
        <w:rPr>
          <w:rFonts w:eastAsia="Arial"/>
        </w:rPr>
        <w:t xml:space="preserve"> </w:t>
      </w:r>
      <w:r>
        <w:rPr/>
        <w:t>Actionscript</w:t>
      </w:r>
      <w:r>
        <w:rPr>
          <w:rFonts w:eastAsia="Arial"/>
        </w:rPr>
        <w:t xml:space="preserve"> </w:t>
      </w:r>
      <w:r>
        <w:rPr/>
        <w:t>3.0</w:t>
      </w:r>
    </w:p>
    <w:p>
      <w:pPr>
        <w:pStyle w:val="style36"/>
        <w:numPr>
          <w:ilvl w:val="0"/>
          <w:numId w:val="4"/>
        </w:numPr>
        <w:tabs>
          <w:tab w:leader="none" w:pos="1080" w:val="left"/>
          <w:tab w:leader="none" w:pos="1800" w:val="left"/>
        </w:tabs>
        <w:spacing w:after="0" w:before="0"/>
        <w:ind w:hanging="0" w:left="900" w:right="0"/>
      </w:pPr>
      <w:r>
        <w:rPr>
          <w:rFonts w:eastAsia="MS Mincho"/>
          <w:sz w:val="18"/>
        </w:rPr>
        <w:t>Created</w:t>
      </w:r>
      <w:r>
        <w:rPr>
          <w:rFonts w:eastAsia="Arial"/>
          <w:sz w:val="18"/>
        </w:rPr>
        <w:t xml:space="preserve"> </w:t>
      </w:r>
      <w:r>
        <w:rPr>
          <w:sz w:val="18"/>
        </w:rPr>
        <w:t>a</w:t>
      </w:r>
      <w:r>
        <w:rPr>
          <w:rFonts w:eastAsia="Arial"/>
          <w:sz w:val="18"/>
        </w:rPr>
        <w:t xml:space="preserve"> </w:t>
      </w:r>
      <w:r>
        <w:rPr>
          <w:sz w:val="18"/>
        </w:rPr>
        <w:t>python</w:t>
      </w:r>
      <w:r>
        <w:rPr>
          <w:rFonts w:eastAsia="Arial"/>
          <w:sz w:val="18"/>
        </w:rPr>
        <w:t xml:space="preserve"> </w:t>
      </w:r>
      <w:r>
        <w:rPr>
          <w:sz w:val="18"/>
        </w:rPr>
        <w:t>migration</w:t>
      </w:r>
      <w:r>
        <w:rPr>
          <w:rFonts w:eastAsia="Arial"/>
          <w:sz w:val="18"/>
        </w:rPr>
        <w:t xml:space="preserve"> </w:t>
      </w:r>
      <w:r>
        <w:rPr>
          <w:sz w:val="18"/>
        </w:rPr>
        <w:t>script</w:t>
      </w:r>
      <w:r>
        <w:rPr>
          <w:rFonts w:eastAsia="Arial"/>
          <w:sz w:val="18"/>
        </w:rPr>
        <w:t xml:space="preserve"> </w:t>
      </w:r>
      <w:r>
        <w:rPr>
          <w:sz w:val="18"/>
        </w:rPr>
        <w:t>replicating</w:t>
      </w:r>
      <w:r>
        <w:rPr>
          <w:rFonts w:eastAsia="Arial"/>
          <w:sz w:val="18"/>
        </w:rPr>
        <w:t xml:space="preserve"> </w:t>
      </w:r>
      <w:r>
        <w:rPr>
          <w:sz w:val="18"/>
        </w:rPr>
        <w:t>an</w:t>
      </w:r>
      <w:r>
        <w:rPr>
          <w:rFonts w:eastAsia="Arial"/>
          <w:sz w:val="18"/>
        </w:rPr>
        <w:t xml:space="preserve"> </w:t>
      </w:r>
      <w:r>
        <w:rPr>
          <w:sz w:val="18"/>
        </w:rPr>
        <w:t>existing,</w:t>
      </w:r>
      <w:r>
        <w:rPr>
          <w:rFonts w:eastAsia="Arial"/>
          <w:sz w:val="18"/>
        </w:rPr>
        <w:t xml:space="preserve"> </w:t>
      </w:r>
      <w:r>
        <w:rPr>
          <w:sz w:val="18"/>
        </w:rPr>
        <w:t>non-normalized</w:t>
      </w:r>
      <w:r>
        <w:rPr>
          <w:rFonts w:eastAsia="Arial"/>
          <w:sz w:val="18"/>
        </w:rPr>
        <w:t xml:space="preserve"> </w:t>
      </w:r>
      <w:r>
        <w:rPr>
          <w:sz w:val="18"/>
        </w:rPr>
        <w:t>product</w:t>
      </w:r>
      <w:r>
        <w:rPr>
          <w:rFonts w:eastAsia="Arial"/>
          <w:sz w:val="18"/>
        </w:rPr>
        <w:t xml:space="preserve">  </w:t>
      </w:r>
      <w:r>
        <w:rPr>
          <w:rFonts w:eastAsia="MS Mincho"/>
          <w:sz w:val="18"/>
        </w:rPr>
        <w:t>database</w:t>
      </w:r>
      <w:r>
        <w:rPr>
          <w:rFonts w:eastAsia="Arial"/>
          <w:sz w:val="18"/>
        </w:rPr>
        <w:t xml:space="preserve"> </w:t>
      </w:r>
      <w:r>
        <w:rPr>
          <w:sz w:val="18"/>
        </w:rPr>
        <w:t>into</w:t>
      </w:r>
      <w:r>
        <w:rPr>
          <w:rFonts w:eastAsia="Arial"/>
          <w:sz w:val="18"/>
        </w:rPr>
        <w:t xml:space="preserve"> </w:t>
      </w:r>
      <w:r>
        <w:rPr>
          <w:sz w:val="18"/>
        </w:rPr>
        <w:t>a</w:t>
      </w:r>
      <w:r>
        <w:rPr>
          <w:rFonts w:eastAsia="Arial"/>
          <w:sz w:val="18"/>
        </w:rPr>
        <w:t xml:space="preserve"> </w:t>
      </w:r>
      <w:r>
        <w:rPr>
          <w:sz w:val="18"/>
        </w:rPr>
        <w:t>normalized</w:t>
      </w:r>
      <w:r>
        <w:rPr>
          <w:rFonts w:eastAsia="Arial"/>
          <w:sz w:val="18"/>
        </w:rPr>
        <w:t xml:space="preserve"> </w:t>
      </w:r>
      <w:r>
        <w:rPr>
          <w:sz w:val="18"/>
        </w:rPr>
        <w:t>Magento</w:t>
      </w:r>
      <w:r>
        <w:rPr>
          <w:rFonts w:eastAsia="Arial"/>
          <w:sz w:val="18"/>
        </w:rPr>
        <w:t xml:space="preserve"> </w:t>
      </w:r>
      <w:r>
        <w:rPr>
          <w:sz w:val="18"/>
        </w:rPr>
        <w:t>database</w:t>
      </w:r>
      <w:r>
        <w:rPr>
          <w:rFonts w:eastAsia="Arial"/>
          <w:sz w:val="18"/>
        </w:rPr>
        <w:t xml:space="preserve"> </w:t>
      </w:r>
      <w:r>
        <w:rPr>
          <w:sz w:val="18"/>
        </w:rPr>
        <w:t>structure.</w:t>
      </w:r>
    </w:p>
    <w:p>
      <w:pPr>
        <w:pStyle w:val="style36"/>
        <w:numPr>
          <w:ilvl w:val="0"/>
          <w:numId w:val="4"/>
        </w:numPr>
        <w:tabs>
          <w:tab w:leader="none" w:pos="1080" w:val="left"/>
          <w:tab w:leader="none" w:pos="1800" w:val="left"/>
        </w:tabs>
        <w:spacing w:after="0" w:before="0"/>
        <w:ind w:hanging="0" w:left="900" w:right="0"/>
      </w:pPr>
      <w:r>
        <w:rPr>
          <w:rFonts w:eastAsia="MS Mincho"/>
          <w:sz w:val="18"/>
        </w:rPr>
        <w:t>Created</w:t>
      </w:r>
      <w:r>
        <w:rPr>
          <w:rFonts w:eastAsia="Arial"/>
          <w:sz w:val="18"/>
        </w:rPr>
        <w:t xml:space="preserve"> </w:t>
      </w:r>
      <w:r>
        <w:rPr>
          <w:sz w:val="18"/>
        </w:rPr>
        <w:t>and</w:t>
      </w:r>
      <w:r>
        <w:rPr>
          <w:rFonts w:eastAsia="Arial"/>
          <w:sz w:val="18"/>
        </w:rPr>
        <w:t xml:space="preserve"> </w:t>
      </w:r>
      <w:r>
        <w:rPr>
          <w:sz w:val="18"/>
        </w:rPr>
        <w:t>designed</w:t>
      </w:r>
      <w:r>
        <w:rPr>
          <w:rFonts w:eastAsia="Arial"/>
          <w:sz w:val="18"/>
        </w:rPr>
        <w:t xml:space="preserve"> </w:t>
      </w:r>
      <w:r>
        <w:rPr>
          <w:sz w:val="18"/>
        </w:rPr>
        <w:t>a</w:t>
      </w:r>
      <w:r>
        <w:rPr>
          <w:rFonts w:eastAsia="Arial"/>
          <w:sz w:val="18"/>
        </w:rPr>
        <w:t xml:space="preserve"> </w:t>
      </w:r>
      <w:r>
        <w:rPr>
          <w:sz w:val="18"/>
        </w:rPr>
        <w:t>Zend</w:t>
      </w:r>
      <w:r>
        <w:rPr>
          <w:rFonts w:eastAsia="Arial"/>
          <w:sz w:val="18"/>
        </w:rPr>
        <w:t xml:space="preserve"> </w:t>
      </w:r>
      <w:r>
        <w:rPr>
          <w:sz w:val="18"/>
        </w:rPr>
        <w:t>based</w:t>
      </w:r>
      <w:r>
        <w:rPr>
          <w:rFonts w:eastAsia="Arial"/>
          <w:sz w:val="18"/>
        </w:rPr>
        <w:t xml:space="preserve"> </w:t>
      </w:r>
      <w:r>
        <w:rPr>
          <w:sz w:val="18"/>
        </w:rPr>
        <w:t>online</w:t>
      </w:r>
      <w:r>
        <w:rPr>
          <w:rFonts w:eastAsia="Arial"/>
          <w:sz w:val="18"/>
        </w:rPr>
        <w:t xml:space="preserve"> </w:t>
      </w:r>
      <w:r>
        <w:rPr>
          <w:sz w:val="18"/>
        </w:rPr>
        <w:t>store</w:t>
      </w:r>
      <w:r>
        <w:rPr>
          <w:rFonts w:eastAsia="Arial"/>
          <w:sz w:val="18"/>
        </w:rPr>
        <w:t xml:space="preserve"> </w:t>
      </w:r>
      <w:r>
        <w:rPr>
          <w:sz w:val="18"/>
        </w:rPr>
        <w:t>including</w:t>
      </w:r>
      <w:r>
        <w:rPr>
          <w:rFonts w:eastAsia="Arial"/>
          <w:sz w:val="18"/>
        </w:rPr>
        <w:t xml:space="preserve"> </w:t>
      </w:r>
      <w:r>
        <w:rPr>
          <w:sz w:val="18"/>
        </w:rPr>
        <w:t>a</w:t>
      </w:r>
      <w:r>
        <w:rPr>
          <w:rFonts w:eastAsia="Arial"/>
          <w:sz w:val="18"/>
        </w:rPr>
        <w:t xml:space="preserve"> </w:t>
      </w:r>
      <w:r>
        <w:rPr>
          <w:sz w:val="18"/>
        </w:rPr>
        <w:t>separate</w:t>
      </w:r>
      <w:r>
        <w:rPr>
          <w:rFonts w:eastAsia="Arial"/>
          <w:sz w:val="18"/>
        </w:rPr>
        <w:t xml:space="preserve"> </w:t>
      </w:r>
      <w:r>
        <w:rPr>
          <w:sz w:val="18"/>
        </w:rPr>
        <w:t>credit</w:t>
      </w:r>
      <w:r>
        <w:rPr>
          <w:rFonts w:eastAsia="Arial"/>
          <w:sz w:val="18"/>
        </w:rPr>
        <w:t xml:space="preserve"> </w:t>
      </w:r>
      <w:r>
        <w:rPr>
          <w:sz w:val="18"/>
        </w:rPr>
        <w:t>card</w:t>
      </w:r>
      <w:r>
        <w:rPr>
          <w:rFonts w:eastAsia="Arial"/>
          <w:sz w:val="18"/>
        </w:rPr>
        <w:t xml:space="preserve"> </w:t>
      </w:r>
      <w:r>
        <w:rPr>
          <w:sz w:val="18"/>
        </w:rPr>
        <w:t>processing</w:t>
      </w:r>
      <w:r>
        <w:rPr>
          <w:rFonts w:eastAsia="Arial"/>
          <w:sz w:val="18"/>
        </w:rPr>
        <w:t xml:space="preserve"> </w:t>
      </w:r>
      <w:r>
        <w:rPr>
          <w:sz w:val="18"/>
        </w:rPr>
        <w:t>engine</w:t>
      </w:r>
      <w:r>
        <w:rPr>
          <w:rFonts w:eastAsia="Arial"/>
          <w:sz w:val="18"/>
        </w:rPr>
        <w:t xml:space="preserve"> </w:t>
      </w:r>
      <w:r>
        <w:rPr>
          <w:sz w:val="18"/>
        </w:rPr>
        <w:t>and</w:t>
      </w:r>
      <w:r>
        <w:rPr>
          <w:rFonts w:eastAsia="Arial"/>
          <w:sz w:val="18"/>
        </w:rPr>
        <w:t xml:space="preserve"> </w:t>
      </w:r>
      <w:r>
        <w:rPr>
          <w:sz w:val="18"/>
        </w:rPr>
        <w:t>Authorize.net</w:t>
      </w:r>
      <w:r>
        <w:rPr>
          <w:rFonts w:eastAsia="Arial"/>
          <w:sz w:val="18"/>
        </w:rPr>
        <w:t xml:space="preserve"> </w:t>
      </w:r>
      <w:r>
        <w:rPr>
          <w:sz w:val="18"/>
        </w:rPr>
        <w:t>functionality</w:t>
      </w:r>
      <w:r>
        <w:rPr>
          <w:rFonts w:eastAsia="MS Mincho"/>
          <w:sz w:val="18"/>
        </w:rPr>
        <w:t>.</w:t>
      </w:r>
    </w:p>
    <w:p>
      <w:pPr>
        <w:pStyle w:val="style36"/>
        <w:numPr>
          <w:ilvl w:val="0"/>
          <w:numId w:val="4"/>
        </w:numPr>
        <w:tabs>
          <w:tab w:leader="none" w:pos="1080" w:val="left"/>
          <w:tab w:leader="none" w:pos="1800" w:val="left"/>
        </w:tabs>
        <w:spacing w:after="0" w:before="0"/>
        <w:ind w:hanging="0" w:left="900" w:right="0"/>
      </w:pPr>
      <w:r>
        <w:rPr>
          <w:rFonts w:eastAsia="MS Mincho"/>
          <w:sz w:val="18"/>
        </w:rPr>
        <w:t>Created</w:t>
      </w:r>
      <w:r>
        <w:rPr>
          <w:rFonts w:eastAsia="Arial"/>
          <w:sz w:val="18"/>
        </w:rPr>
        <w:t xml:space="preserve"> </w:t>
      </w:r>
      <w:r>
        <w:rPr>
          <w:sz w:val="18"/>
        </w:rPr>
        <w:t>a</w:t>
      </w:r>
      <w:r>
        <w:rPr>
          <w:rFonts w:eastAsia="Arial"/>
          <w:sz w:val="18"/>
        </w:rPr>
        <w:t xml:space="preserve"> </w:t>
      </w:r>
      <w:r>
        <w:rPr>
          <w:sz w:val="18"/>
        </w:rPr>
        <w:t>dynamic</w:t>
      </w:r>
      <w:r>
        <w:rPr>
          <w:rFonts w:eastAsia="Arial"/>
          <w:sz w:val="18"/>
        </w:rPr>
        <w:t xml:space="preserve"> </w:t>
      </w:r>
      <w:r>
        <w:rPr>
          <w:sz w:val="18"/>
        </w:rPr>
        <w:t>form</w:t>
      </w:r>
      <w:r>
        <w:rPr>
          <w:rFonts w:eastAsia="Arial"/>
          <w:sz w:val="18"/>
        </w:rPr>
        <w:t xml:space="preserve"> </w:t>
      </w:r>
      <w:r>
        <w:rPr>
          <w:sz w:val="18"/>
        </w:rPr>
        <w:t>module</w:t>
      </w:r>
      <w:r>
        <w:rPr>
          <w:rFonts w:eastAsia="Arial"/>
          <w:sz w:val="18"/>
        </w:rPr>
        <w:t xml:space="preserve"> </w:t>
      </w:r>
      <w:r>
        <w:rPr>
          <w:sz w:val="18"/>
        </w:rPr>
        <w:t>for</w:t>
      </w:r>
      <w:r>
        <w:rPr>
          <w:rFonts w:eastAsia="Arial"/>
          <w:sz w:val="18"/>
        </w:rPr>
        <w:t xml:space="preserve"> </w:t>
      </w:r>
      <w:r>
        <w:rPr>
          <w:sz w:val="18"/>
        </w:rPr>
        <w:t>a</w:t>
      </w:r>
      <w:r>
        <w:rPr>
          <w:rFonts w:eastAsia="Arial"/>
          <w:sz w:val="18"/>
        </w:rPr>
        <w:t xml:space="preserve"> </w:t>
      </w:r>
      <w:r>
        <w:rPr>
          <w:sz w:val="18"/>
        </w:rPr>
        <w:t>Drupal</w:t>
      </w:r>
      <w:r>
        <w:rPr>
          <w:rFonts w:eastAsia="Arial"/>
          <w:sz w:val="18"/>
        </w:rPr>
        <w:t xml:space="preserve"> </w:t>
      </w:r>
      <w:r>
        <w:rPr>
          <w:sz w:val="18"/>
        </w:rPr>
        <w:t>based</w:t>
      </w:r>
      <w:r>
        <w:rPr>
          <w:rFonts w:eastAsia="Arial"/>
          <w:sz w:val="18"/>
        </w:rPr>
        <w:t xml:space="preserve"> </w:t>
      </w:r>
      <w:r>
        <w:rPr>
          <w:sz w:val="18"/>
        </w:rPr>
        <w:t>intranet</w:t>
      </w:r>
      <w:r>
        <w:rPr>
          <w:rFonts w:eastAsia="Arial"/>
          <w:sz w:val="18"/>
        </w:rPr>
        <w:t xml:space="preserve"> </w:t>
      </w:r>
      <w:r>
        <w:rPr>
          <w:sz w:val="18"/>
        </w:rPr>
        <w:t>site</w:t>
      </w:r>
    </w:p>
    <w:p>
      <w:pPr>
        <w:pStyle w:val="style36"/>
        <w:numPr>
          <w:ilvl w:val="0"/>
          <w:numId w:val="4"/>
        </w:numPr>
        <w:tabs>
          <w:tab w:leader="none" w:pos="1080" w:val="left"/>
          <w:tab w:leader="none" w:pos="1800" w:val="left"/>
        </w:tabs>
        <w:spacing w:after="0" w:before="0"/>
        <w:ind w:hanging="0" w:left="900" w:right="0"/>
      </w:pPr>
      <w:r>
        <w:rPr>
          <w:sz w:val="18"/>
        </w:rPr>
        <w:t>Created</w:t>
      </w:r>
      <w:r>
        <w:rPr>
          <w:rFonts w:eastAsia="Arial"/>
          <w:sz w:val="18"/>
        </w:rPr>
        <w:t xml:space="preserve"> </w:t>
      </w:r>
      <w:r>
        <w:rPr>
          <w:sz w:val="18"/>
        </w:rPr>
        <w:t>a</w:t>
      </w:r>
      <w:r>
        <w:rPr>
          <w:rFonts w:eastAsia="Arial"/>
          <w:sz w:val="18"/>
        </w:rPr>
        <w:t xml:space="preserve"> </w:t>
      </w:r>
      <w:r>
        <w:rPr>
          <w:sz w:val="18"/>
        </w:rPr>
        <w:t>shipping</w:t>
      </w:r>
      <w:r>
        <w:rPr>
          <w:rFonts w:eastAsia="Arial"/>
          <w:sz w:val="18"/>
        </w:rPr>
        <w:t xml:space="preserve"> </w:t>
      </w:r>
      <w:r>
        <w:rPr>
          <w:sz w:val="18"/>
        </w:rPr>
        <w:t>factory</w:t>
      </w:r>
      <w:r>
        <w:rPr>
          <w:rFonts w:eastAsia="Arial"/>
          <w:sz w:val="18"/>
        </w:rPr>
        <w:t xml:space="preserve"> </w:t>
      </w:r>
      <w:r>
        <w:rPr>
          <w:sz w:val="18"/>
        </w:rPr>
        <w:t>python</w:t>
      </w:r>
      <w:r>
        <w:rPr>
          <w:rFonts w:eastAsia="Arial"/>
          <w:sz w:val="18"/>
        </w:rPr>
        <w:t xml:space="preserve"> </w:t>
      </w:r>
      <w:r>
        <w:rPr>
          <w:sz w:val="18"/>
        </w:rPr>
        <w:t>script</w:t>
      </w:r>
      <w:r>
        <w:rPr>
          <w:rFonts w:eastAsia="Arial"/>
          <w:sz w:val="18"/>
        </w:rPr>
        <w:t xml:space="preserve"> </w:t>
      </w:r>
      <w:r>
        <w:rPr>
          <w:sz w:val="18"/>
        </w:rPr>
        <w:t>which</w:t>
      </w:r>
      <w:r>
        <w:rPr>
          <w:rFonts w:eastAsia="Arial"/>
          <w:sz w:val="18"/>
        </w:rPr>
        <w:t xml:space="preserve"> </w:t>
      </w:r>
      <w:r>
        <w:rPr>
          <w:sz w:val="18"/>
        </w:rPr>
        <w:t>migrated</w:t>
      </w:r>
      <w:r>
        <w:rPr>
          <w:rFonts w:eastAsia="Arial"/>
          <w:sz w:val="18"/>
        </w:rPr>
        <w:t xml:space="preserve"> </w:t>
      </w:r>
      <w:r>
        <w:rPr>
          <w:sz w:val="18"/>
        </w:rPr>
        <w:t>Magento</w:t>
      </w:r>
      <w:r>
        <w:rPr>
          <w:rFonts w:eastAsia="Arial"/>
          <w:sz w:val="18"/>
        </w:rPr>
        <w:t xml:space="preserve"> </w:t>
      </w:r>
      <w:r>
        <w:rPr>
          <w:sz w:val="18"/>
        </w:rPr>
        <w:t>database</w:t>
      </w:r>
      <w:r>
        <w:rPr>
          <w:rFonts w:eastAsia="Arial"/>
          <w:sz w:val="18"/>
        </w:rPr>
        <w:t xml:space="preserve"> </w:t>
      </w:r>
      <w:r>
        <w:rPr>
          <w:sz w:val="18"/>
        </w:rPr>
        <w:t>orders</w:t>
      </w:r>
      <w:r>
        <w:rPr>
          <w:rFonts w:eastAsia="Arial"/>
          <w:sz w:val="18"/>
        </w:rPr>
        <w:t xml:space="preserve"> </w:t>
      </w:r>
      <w:r>
        <w:rPr>
          <w:sz w:val="18"/>
        </w:rPr>
        <w:t>into</w:t>
      </w:r>
      <w:r>
        <w:rPr>
          <w:rFonts w:eastAsia="Arial"/>
          <w:sz w:val="18"/>
        </w:rPr>
        <w:t xml:space="preserve"> </w:t>
      </w:r>
      <w:r>
        <w:rPr>
          <w:sz w:val="18"/>
        </w:rPr>
        <w:t>a</w:t>
      </w:r>
      <w:r>
        <w:rPr>
          <w:rFonts w:eastAsia="Arial"/>
          <w:sz w:val="18"/>
        </w:rPr>
        <w:t xml:space="preserve"> </w:t>
      </w:r>
      <w:r>
        <w:rPr>
          <w:sz w:val="18"/>
        </w:rPr>
        <w:t>shipping</w:t>
      </w:r>
      <w:r>
        <w:rPr>
          <w:rFonts w:eastAsia="Arial"/>
          <w:sz w:val="18"/>
        </w:rPr>
        <w:t xml:space="preserve"> </w:t>
      </w:r>
      <w:r>
        <w:rPr>
          <w:sz w:val="18"/>
        </w:rPr>
        <w:t>spreadsheet</w:t>
      </w:r>
    </w:p>
    <w:p>
      <w:pPr>
        <w:pStyle w:val="style36"/>
        <w:numPr>
          <w:ilvl w:val="0"/>
          <w:numId w:val="4"/>
        </w:numPr>
        <w:tabs>
          <w:tab w:leader="none" w:pos="1080" w:val="left"/>
          <w:tab w:leader="none" w:pos="1800" w:val="left"/>
        </w:tabs>
        <w:spacing w:after="0" w:before="0"/>
        <w:ind w:hanging="0" w:left="900" w:right="0"/>
      </w:pPr>
      <w:r>
        <w:rPr>
          <w:sz w:val="18"/>
        </w:rPr>
        <w:t>Created</w:t>
      </w:r>
      <w:r>
        <w:rPr>
          <w:rFonts w:eastAsia="Arial"/>
          <w:sz w:val="18"/>
        </w:rPr>
        <w:t xml:space="preserve"> </w:t>
      </w:r>
      <w:r>
        <w:rPr>
          <w:sz w:val="18"/>
        </w:rPr>
        <w:t>an</w:t>
      </w:r>
      <w:r>
        <w:rPr>
          <w:rFonts w:eastAsia="Arial"/>
          <w:sz w:val="18"/>
        </w:rPr>
        <w:t xml:space="preserve"> </w:t>
      </w:r>
      <w:r>
        <w:rPr>
          <w:sz w:val="18"/>
        </w:rPr>
        <w:t>order</w:t>
      </w:r>
      <w:r>
        <w:rPr>
          <w:rFonts w:eastAsia="Arial"/>
          <w:sz w:val="18"/>
        </w:rPr>
        <w:t xml:space="preserve"> </w:t>
      </w:r>
      <w:r>
        <w:rPr>
          <w:sz w:val="18"/>
        </w:rPr>
        <w:t>uploading</w:t>
      </w:r>
      <w:r>
        <w:rPr>
          <w:rFonts w:eastAsia="Arial"/>
          <w:sz w:val="18"/>
        </w:rPr>
        <w:t xml:space="preserve"> </w:t>
      </w:r>
      <w:r>
        <w:rPr>
          <w:sz w:val="18"/>
        </w:rPr>
        <w:t>script</w:t>
      </w:r>
      <w:r>
        <w:rPr>
          <w:rFonts w:eastAsia="Arial"/>
          <w:sz w:val="18"/>
        </w:rPr>
        <w:t xml:space="preserve"> </w:t>
      </w:r>
      <w:r>
        <w:rPr>
          <w:sz w:val="18"/>
        </w:rPr>
        <w:t>allowing</w:t>
      </w:r>
      <w:r>
        <w:rPr>
          <w:rFonts w:eastAsia="Arial"/>
          <w:sz w:val="18"/>
        </w:rPr>
        <w:t xml:space="preserve"> </w:t>
      </w:r>
      <w:r>
        <w:rPr>
          <w:sz w:val="18"/>
        </w:rPr>
        <w:t>client</w:t>
      </w:r>
      <w:r>
        <w:rPr>
          <w:rFonts w:eastAsia="Arial"/>
          <w:sz w:val="18"/>
        </w:rPr>
        <w:t xml:space="preserve"> </w:t>
      </w:r>
      <w:r>
        <w:rPr>
          <w:sz w:val="18"/>
        </w:rPr>
        <w:t>to</w:t>
      </w:r>
      <w:r>
        <w:rPr>
          <w:rFonts w:eastAsia="Arial"/>
          <w:sz w:val="18"/>
        </w:rPr>
        <w:t xml:space="preserve"> </w:t>
      </w:r>
      <w:r>
        <w:rPr>
          <w:sz w:val="18"/>
        </w:rPr>
        <w:t>upload</w:t>
      </w:r>
      <w:r>
        <w:rPr>
          <w:rFonts w:eastAsia="Arial"/>
          <w:sz w:val="18"/>
        </w:rPr>
        <w:t xml:space="preserve"> </w:t>
      </w:r>
      <w:r>
        <w:rPr>
          <w:sz w:val="18"/>
        </w:rPr>
        <w:t>wholesale</w:t>
      </w:r>
      <w:r>
        <w:rPr>
          <w:rFonts w:eastAsia="Arial"/>
          <w:sz w:val="18"/>
        </w:rPr>
        <w:t xml:space="preserve"> </w:t>
      </w:r>
      <w:r>
        <w:rPr>
          <w:sz w:val="18"/>
        </w:rPr>
        <w:t>spreadsheets</w:t>
      </w:r>
      <w:r>
        <w:rPr>
          <w:rFonts w:eastAsia="Arial"/>
          <w:sz w:val="18"/>
        </w:rPr>
        <w:t xml:space="preserve"> </w:t>
      </w:r>
      <w:r>
        <w:rPr>
          <w:sz w:val="18"/>
        </w:rPr>
        <w:t>directly</w:t>
      </w:r>
      <w:r>
        <w:rPr>
          <w:rFonts w:eastAsia="Arial"/>
          <w:sz w:val="18"/>
        </w:rPr>
        <w:t xml:space="preserve"> </w:t>
      </w:r>
      <w:r>
        <w:rPr>
          <w:sz w:val="18"/>
        </w:rPr>
        <w:t>into</w:t>
      </w:r>
      <w:r>
        <w:rPr>
          <w:rFonts w:eastAsia="Arial"/>
          <w:sz w:val="18"/>
        </w:rPr>
        <w:t xml:space="preserve"> </w:t>
      </w:r>
      <w:r>
        <w:rPr>
          <w:sz w:val="18"/>
        </w:rPr>
        <w:t>a</w:t>
      </w:r>
      <w:r>
        <w:rPr>
          <w:rFonts w:eastAsia="Arial"/>
          <w:sz w:val="18"/>
        </w:rPr>
        <w:t xml:space="preserve"> </w:t>
      </w:r>
      <w:r>
        <w:rPr>
          <w:sz w:val="18"/>
        </w:rPr>
        <w:t>MySQL</w:t>
      </w:r>
      <w:r>
        <w:rPr>
          <w:rFonts w:eastAsia="Arial"/>
          <w:sz w:val="18"/>
        </w:rPr>
        <w:t xml:space="preserve"> </w:t>
      </w:r>
      <w:r>
        <w:rPr>
          <w:sz w:val="18"/>
        </w:rPr>
        <w:t>database</w:t>
      </w:r>
    </w:p>
    <w:p>
      <w:pPr>
        <w:pStyle w:val="style35"/>
      </w:pPr>
      <w:r>
        <w:rPr>
          <w:b/>
          <w:sz w:val="22"/>
        </w:rPr>
      </w:r>
    </w:p>
    <w:p>
      <w:pPr>
        <w:pStyle w:val="style35"/>
      </w:pPr>
      <w:r>
        <w:rPr>
          <w:b/>
          <w:sz w:val="22"/>
        </w:rPr>
        <w:t>Conductor</w:t>
      </w:r>
      <w:r>
        <w:rPr>
          <w:rFonts w:eastAsia="Arial"/>
          <w:b/>
          <w:sz w:val="22"/>
        </w:rPr>
        <w:t xml:space="preserve"> </w:t>
      </w:r>
      <w:r>
        <w:rPr>
          <w:b/>
          <w:sz w:val="22"/>
        </w:rPr>
        <w:t>Inc.,</w:t>
      </w:r>
      <w:r>
        <w:rPr>
          <w:rFonts w:eastAsia="Arial"/>
          <w:b/>
          <w:sz w:val="22"/>
        </w:rPr>
        <w:t xml:space="preserve"> </w:t>
      </w:r>
      <w:r>
        <w:rPr>
          <w:b/>
          <w:sz w:val="22"/>
        </w:rPr>
        <w:t>New</w:t>
      </w:r>
      <w:r>
        <w:rPr>
          <w:rFonts w:eastAsia="Arial"/>
          <w:b/>
          <w:sz w:val="22"/>
        </w:rPr>
        <w:t xml:space="preserve"> </w:t>
      </w:r>
      <w:r>
        <w:rPr>
          <w:b/>
          <w:sz w:val="22"/>
        </w:rPr>
        <w:t>York,</w:t>
      </w:r>
      <w:r>
        <w:rPr>
          <w:rFonts w:eastAsia="Arial"/>
          <w:b/>
          <w:sz w:val="22"/>
        </w:rPr>
        <w:t xml:space="preserve"> </w:t>
      </w:r>
      <w:r>
        <w:rPr>
          <w:b/>
          <w:sz w:val="22"/>
        </w:rPr>
        <w:t>NY</w:t>
      </w:r>
      <w:r>
        <w:rPr/>
        <w:tab/>
        <w:tab/>
        <w:tab/>
        <w:tab/>
        <w:t>June</w:t>
      </w:r>
      <w:r>
        <w:rPr>
          <w:rFonts w:eastAsia="Arial"/>
        </w:rPr>
        <w:t xml:space="preserve"> </w:t>
      </w:r>
      <w:r>
        <w:rPr/>
        <w:t>2005</w:t>
      </w:r>
      <w:r>
        <w:rPr>
          <w:rFonts w:eastAsia="Arial"/>
        </w:rPr>
        <w:t xml:space="preserve"> – </w:t>
      </w:r>
      <w:r>
        <w:rPr/>
        <w:t>March</w:t>
      </w:r>
      <w:r>
        <w:rPr>
          <w:rFonts w:eastAsia="Arial"/>
        </w:rPr>
        <w:t xml:space="preserve"> </w:t>
      </w:r>
      <w:r>
        <w:rPr/>
        <w:t>2009</w:t>
      </w:r>
    </w:p>
    <w:p>
      <w:pPr>
        <w:pStyle w:val="style37"/>
      </w:pPr>
      <w:r>
        <w:rPr>
          <w:b/>
          <w:i/>
          <w:sz w:val="20"/>
        </w:rPr>
        <w:t>Sr.</w:t>
      </w:r>
      <w:r>
        <w:rPr>
          <w:rFonts w:eastAsia="Arial"/>
          <w:b/>
          <w:i/>
          <w:sz w:val="20"/>
        </w:rPr>
        <w:t xml:space="preserve"> </w:t>
      </w:r>
      <w:r>
        <w:rPr>
          <w:b/>
          <w:i/>
          <w:sz w:val="20"/>
        </w:rPr>
        <w:t>Software</w:t>
      </w:r>
      <w:r>
        <w:rPr>
          <w:rFonts w:eastAsia="Arial"/>
          <w:b/>
          <w:i/>
          <w:sz w:val="20"/>
        </w:rPr>
        <w:t xml:space="preserve"> </w:t>
      </w:r>
      <w:r>
        <w:rPr>
          <w:b/>
          <w:i/>
          <w:sz w:val="20"/>
        </w:rPr>
        <w:t>Engineer</w:t>
      </w:r>
    </w:p>
    <w:p>
      <w:pPr>
        <w:pStyle w:val="style28"/>
        <w:tabs>
          <w:tab w:leader="none" w:pos="180" w:val="left"/>
        </w:tabs>
        <w:ind w:hanging="0" w:left="0" w:right="0"/>
      </w:pPr>
      <w:r>
        <w:rPr>
          <w:rFonts w:eastAsia="MS Mincho"/>
        </w:rPr>
        <w:t>Developed</w:t>
      </w:r>
      <w:r>
        <w:rPr>
          <w:rFonts w:eastAsia="Arial"/>
        </w:rPr>
        <w:t xml:space="preserve"> </w:t>
      </w:r>
      <w:r>
        <w:rPr/>
        <w:t>a</w:t>
      </w:r>
      <w:r>
        <w:rPr>
          <w:rFonts w:eastAsia="Arial"/>
        </w:rPr>
        <w:t xml:space="preserve"> </w:t>
      </w:r>
      <w:r>
        <w:rPr/>
        <w:t>successful</w:t>
      </w:r>
      <w:r>
        <w:rPr>
          <w:rFonts w:eastAsia="Arial"/>
        </w:rPr>
        <w:t xml:space="preserve"> </w:t>
      </w:r>
      <w:r>
        <w:rPr>
          <w:rFonts w:eastAsia="MS Mincho"/>
        </w:rPr>
        <w:t>ad</w:t>
      </w:r>
      <w:r>
        <w:rPr>
          <w:rFonts w:eastAsia="Arial"/>
        </w:rPr>
        <w:t xml:space="preserve"> </w:t>
      </w:r>
      <w:r>
        <w:rPr/>
        <w:t>placement</w:t>
      </w:r>
      <w:r>
        <w:rPr>
          <w:rFonts w:eastAsia="Arial"/>
        </w:rPr>
        <w:t xml:space="preserve"> </w:t>
      </w:r>
      <w:r>
        <w:rPr/>
        <w:t>and</w:t>
      </w:r>
      <w:r>
        <w:rPr>
          <w:rFonts w:eastAsia="Arial"/>
        </w:rPr>
        <w:t xml:space="preserve"> </w:t>
      </w:r>
      <w:r>
        <w:rPr/>
        <w:t>generation</w:t>
      </w:r>
      <w:r>
        <w:rPr>
          <w:rFonts w:eastAsia="Arial"/>
        </w:rPr>
        <w:t xml:space="preserve"> </w:t>
      </w:r>
      <w:r>
        <w:rPr/>
        <w:t>engine</w:t>
      </w:r>
      <w:r>
        <w:rPr>
          <w:rFonts w:eastAsia="Arial"/>
        </w:rPr>
        <w:t xml:space="preserve"> </w:t>
      </w:r>
      <w:r>
        <w:rPr/>
        <w:t>providing</w:t>
      </w:r>
      <w:r>
        <w:rPr>
          <w:rFonts w:eastAsia="Arial"/>
        </w:rPr>
        <w:t xml:space="preserve"> </w:t>
      </w:r>
      <w:r>
        <w:rPr/>
        <w:t>profitable</w:t>
      </w:r>
      <w:r>
        <w:rPr>
          <w:rFonts w:eastAsia="Arial"/>
        </w:rPr>
        <w:t xml:space="preserve"> </w:t>
      </w:r>
      <w:r>
        <w:rPr/>
        <w:t>text</w:t>
      </w:r>
      <w:r>
        <w:rPr>
          <w:rFonts w:eastAsia="Arial"/>
        </w:rPr>
        <w:t xml:space="preserve"> </w:t>
      </w:r>
      <w:r>
        <w:rPr/>
        <w:t>ad</w:t>
      </w:r>
      <w:r>
        <w:rPr>
          <w:rFonts w:eastAsia="Arial"/>
        </w:rPr>
        <w:t xml:space="preserve"> </w:t>
      </w:r>
      <w:r>
        <w:rPr/>
        <w:t>links</w:t>
      </w:r>
      <w:r>
        <w:rPr>
          <w:rFonts w:eastAsia="Arial"/>
        </w:rPr>
        <w:t xml:space="preserve"> </w:t>
      </w:r>
      <w:r>
        <w:rPr/>
        <w:t>for</w:t>
      </w:r>
      <w:r>
        <w:rPr>
          <w:rFonts w:eastAsia="Arial"/>
        </w:rPr>
        <w:t xml:space="preserve"> </w:t>
      </w:r>
      <w:r>
        <w:rPr/>
        <w:t>medium</w:t>
      </w:r>
      <w:r>
        <w:rPr>
          <w:rFonts w:eastAsia="Arial"/>
        </w:rPr>
        <w:t xml:space="preserve"> </w:t>
      </w:r>
      <w:r>
        <w:rPr/>
        <w:t>to</w:t>
      </w:r>
      <w:r>
        <w:rPr>
          <w:rFonts w:eastAsia="Arial"/>
        </w:rPr>
        <w:t xml:space="preserve"> </w:t>
      </w:r>
      <w:r>
        <w:rPr/>
        <w:t>large</w:t>
      </w:r>
      <w:r>
        <w:rPr>
          <w:rFonts w:eastAsia="Arial"/>
        </w:rPr>
        <w:t xml:space="preserve"> </w:t>
      </w:r>
      <w:r>
        <w:rPr/>
        <w:t>scale</w:t>
      </w:r>
      <w:r>
        <w:rPr>
          <w:rFonts w:eastAsia="Arial"/>
        </w:rPr>
        <w:t xml:space="preserve"> </w:t>
      </w:r>
      <w:r>
        <w:rPr/>
        <w:t>businesses</w:t>
      </w:r>
      <w:r>
        <w:rPr>
          <w:rFonts w:eastAsia="Arial"/>
        </w:rPr>
        <w:t xml:space="preserve"> </w:t>
      </w:r>
      <w:r>
        <w:rPr/>
        <w:t>on</w:t>
      </w:r>
      <w:r>
        <w:rPr>
          <w:rFonts w:eastAsia="Arial"/>
        </w:rPr>
        <w:t xml:space="preserve"> </w:t>
      </w:r>
      <w:r>
        <w:rPr/>
        <w:t>the</w:t>
      </w:r>
      <w:r>
        <w:rPr>
          <w:rFonts w:eastAsia="Arial"/>
        </w:rPr>
        <w:t xml:space="preserve"> </w:t>
      </w:r>
      <w:r>
        <w:rPr/>
        <w:t>web.</w:t>
      </w:r>
    </w:p>
    <w:p>
      <w:pPr>
        <w:pStyle w:val="style28"/>
        <w:tabs>
          <w:tab w:leader="none" w:pos="180" w:val="left"/>
        </w:tabs>
        <w:ind w:hanging="0" w:left="0" w:right="0"/>
      </w:pPr>
      <w:r>
        <w:rPr/>
      </w:r>
    </w:p>
    <w:p>
      <w:pPr>
        <w:pStyle w:val="style35"/>
      </w:pPr>
      <w:r>
        <w:rPr>
          <w:b/>
        </w:rPr>
        <w:tab/>
        <w:t>Skills</w:t>
      </w:r>
      <w:r>
        <w:rPr>
          <w:rFonts w:eastAsia="Arial"/>
          <w:b/>
        </w:rPr>
        <w:t xml:space="preserve"> </w:t>
      </w:r>
      <w:r>
        <w:rPr>
          <w:b/>
        </w:rPr>
        <w:t>Used</w:t>
      </w:r>
      <w:r>
        <w:rPr/>
        <w:t>:</w:t>
      </w:r>
      <w:r>
        <w:rPr>
          <w:rFonts w:eastAsia="Arial"/>
        </w:rPr>
        <w:t xml:space="preserve"> </w:t>
      </w:r>
      <w:r>
        <w:rPr/>
        <w:t>PHP,</w:t>
      </w:r>
      <w:r>
        <w:rPr>
          <w:rFonts w:eastAsia="Arial"/>
        </w:rPr>
        <w:t xml:space="preserve"> </w:t>
      </w:r>
      <w:r>
        <w:rPr/>
        <w:t>Python,</w:t>
      </w:r>
      <w:r>
        <w:rPr>
          <w:rFonts w:eastAsia="Arial"/>
        </w:rPr>
        <w:t xml:space="preserve"> </w:t>
      </w:r>
      <w:r>
        <w:rPr/>
        <w:t>Perl,</w:t>
      </w:r>
      <w:r>
        <w:rPr>
          <w:rFonts w:eastAsia="Arial"/>
        </w:rPr>
        <w:t xml:space="preserve"> </w:t>
      </w:r>
      <w:r>
        <w:rPr/>
        <w:t>MySQL,</w:t>
      </w:r>
      <w:r>
        <w:rPr>
          <w:rFonts w:eastAsia="Arial"/>
        </w:rPr>
        <w:t xml:space="preserve"> </w:t>
      </w:r>
      <w:r>
        <w:rPr/>
        <w:t>XML,</w:t>
      </w:r>
      <w:r>
        <w:rPr>
          <w:rFonts w:eastAsia="Arial"/>
        </w:rPr>
        <w:t xml:space="preserve"> </w:t>
      </w:r>
      <w:r>
        <w:rPr/>
        <w:t>Propel</w:t>
      </w:r>
      <w:r>
        <w:rPr>
          <w:rFonts w:eastAsia="Arial"/>
        </w:rPr>
        <w:t xml:space="preserve"> </w:t>
      </w:r>
      <w:r>
        <w:rPr/>
        <w:t>ORM,</w:t>
      </w:r>
      <w:r>
        <w:rPr>
          <w:rFonts w:eastAsia="Arial"/>
        </w:rPr>
        <w:t xml:space="preserve"> </w:t>
      </w:r>
      <w:r>
        <w:rPr/>
        <w:t>Java</w:t>
      </w:r>
      <w:r>
        <w:rPr>
          <w:rFonts w:eastAsia="Arial"/>
        </w:rPr>
        <w:t xml:space="preserve"> </w:t>
      </w:r>
      <w:r>
        <w:rPr/>
        <w:t>(Springsource</w:t>
      </w:r>
      <w:r>
        <w:rPr>
          <w:rFonts w:eastAsia="Arial"/>
        </w:rPr>
        <w:t xml:space="preserve"> </w:t>
      </w:r>
      <w:r>
        <w:rPr/>
        <w:t>dm),</w:t>
      </w:r>
      <w:r>
        <w:rPr>
          <w:rFonts w:eastAsia="Arial"/>
        </w:rPr>
        <w:t xml:space="preserve"> </w:t>
      </w:r>
      <w:r>
        <w:rPr/>
        <w:t>ASP,</w:t>
      </w:r>
      <w:r>
        <w:rPr>
          <w:rFonts w:eastAsia="Arial"/>
        </w:rPr>
        <w:t xml:space="preserve"> </w:t>
      </w:r>
      <w:r>
        <w:rPr/>
        <w:t>AJAX</w:t>
      </w:r>
    </w:p>
    <w:p>
      <w:pPr>
        <w:pStyle w:val="style36"/>
        <w:numPr>
          <w:ilvl w:val="0"/>
          <w:numId w:val="4"/>
        </w:numPr>
        <w:tabs>
          <w:tab w:leader="none" w:pos="1080" w:val="left"/>
          <w:tab w:leader="none" w:pos="1800" w:val="left"/>
        </w:tabs>
        <w:spacing w:after="0" w:before="0"/>
        <w:ind w:hanging="0" w:left="900" w:right="0"/>
      </w:pPr>
      <w:r>
        <w:rPr>
          <w:rFonts w:eastAsia="MS Mincho"/>
          <w:sz w:val="18"/>
        </w:rPr>
        <w:t>Created</w:t>
      </w:r>
      <w:r>
        <w:rPr>
          <w:rFonts w:eastAsia="Arial"/>
          <w:sz w:val="18"/>
        </w:rPr>
        <w:t xml:space="preserve"> </w:t>
      </w:r>
      <w:r>
        <w:rPr>
          <w:sz w:val="18"/>
        </w:rPr>
        <w:t>a</w:t>
      </w:r>
      <w:r>
        <w:rPr>
          <w:rFonts w:eastAsia="Arial"/>
          <w:sz w:val="18"/>
        </w:rPr>
        <w:t xml:space="preserve"> </w:t>
      </w:r>
      <w:r>
        <w:rPr>
          <w:sz w:val="18"/>
        </w:rPr>
        <w:t>logging</w:t>
      </w:r>
      <w:r>
        <w:rPr>
          <w:rFonts w:eastAsia="Arial"/>
          <w:sz w:val="18"/>
        </w:rPr>
        <w:t xml:space="preserve"> </w:t>
      </w:r>
      <w:r>
        <w:rPr>
          <w:sz w:val="18"/>
        </w:rPr>
        <w:t>infrastructure</w:t>
      </w:r>
      <w:r>
        <w:rPr>
          <w:rFonts w:eastAsia="Arial"/>
          <w:sz w:val="18"/>
        </w:rPr>
        <w:t xml:space="preserve"> </w:t>
      </w:r>
      <w:r>
        <w:rPr>
          <w:sz w:val="18"/>
        </w:rPr>
        <w:t>for</w:t>
      </w:r>
      <w:r>
        <w:rPr>
          <w:rFonts w:eastAsia="Arial"/>
          <w:sz w:val="18"/>
        </w:rPr>
        <w:t xml:space="preserve"> </w:t>
      </w:r>
      <w:r>
        <w:rPr>
          <w:sz w:val="18"/>
        </w:rPr>
        <w:t>invoicing</w:t>
      </w:r>
      <w:r>
        <w:rPr>
          <w:rFonts w:eastAsia="Arial"/>
          <w:sz w:val="18"/>
        </w:rPr>
        <w:t xml:space="preserve"> </w:t>
      </w:r>
      <w:r>
        <w:rPr>
          <w:sz w:val="18"/>
        </w:rPr>
        <w:t>and</w:t>
      </w:r>
      <w:r>
        <w:rPr>
          <w:rFonts w:eastAsia="Arial"/>
          <w:sz w:val="18"/>
        </w:rPr>
        <w:t xml:space="preserve"> </w:t>
      </w:r>
      <w:r>
        <w:rPr>
          <w:sz w:val="18"/>
        </w:rPr>
        <w:t>billing</w:t>
      </w:r>
      <w:r>
        <w:rPr>
          <w:rFonts w:eastAsia="Arial"/>
          <w:sz w:val="18"/>
        </w:rPr>
        <w:t xml:space="preserve"> </w:t>
      </w:r>
      <w:r>
        <w:rPr>
          <w:sz w:val="18"/>
        </w:rPr>
        <w:t>integrated</w:t>
      </w:r>
      <w:r>
        <w:rPr>
          <w:rFonts w:eastAsia="Arial"/>
          <w:sz w:val="18"/>
        </w:rPr>
        <w:t xml:space="preserve"> </w:t>
      </w:r>
      <w:r>
        <w:rPr>
          <w:sz w:val="18"/>
        </w:rPr>
        <w:t>with</w:t>
      </w:r>
      <w:r>
        <w:rPr>
          <w:rFonts w:eastAsia="Arial"/>
          <w:sz w:val="18"/>
        </w:rPr>
        <w:t xml:space="preserve"> </w:t>
      </w:r>
      <w:r>
        <w:rPr>
          <w:sz w:val="18"/>
        </w:rPr>
        <w:t>the</w:t>
      </w:r>
      <w:r>
        <w:rPr>
          <w:rFonts w:eastAsia="Arial"/>
          <w:sz w:val="18"/>
        </w:rPr>
        <w:t xml:space="preserve"> </w:t>
      </w:r>
      <w:r>
        <w:rPr>
          <w:sz w:val="18"/>
        </w:rPr>
        <w:t>Monetra</w:t>
      </w:r>
      <w:r>
        <w:rPr>
          <w:rFonts w:eastAsia="Arial"/>
          <w:sz w:val="18"/>
        </w:rPr>
        <w:t xml:space="preserve"> </w:t>
      </w:r>
      <w:r>
        <w:rPr>
          <w:sz w:val="18"/>
        </w:rPr>
        <w:t>API</w:t>
      </w:r>
      <w:r>
        <w:rPr>
          <w:rFonts w:eastAsia="MS Mincho"/>
          <w:sz w:val="18"/>
        </w:rPr>
        <w:t>.</w:t>
      </w:r>
      <w:r>
        <w:rPr>
          <w:rFonts w:eastAsia="Arial"/>
          <w:sz w:val="18"/>
        </w:rPr>
        <w:t xml:space="preserve"> </w:t>
      </w:r>
    </w:p>
    <w:p>
      <w:pPr>
        <w:pStyle w:val="style36"/>
        <w:numPr>
          <w:ilvl w:val="0"/>
          <w:numId w:val="4"/>
        </w:numPr>
        <w:tabs>
          <w:tab w:leader="none" w:pos="1080" w:val="left"/>
          <w:tab w:leader="none" w:pos="1800" w:val="left"/>
        </w:tabs>
        <w:spacing w:after="0" w:before="0"/>
        <w:ind w:hanging="0" w:left="900" w:right="0"/>
      </w:pPr>
      <w:r>
        <w:rPr>
          <w:rFonts w:eastAsia="MS Mincho"/>
          <w:sz w:val="18"/>
        </w:rPr>
        <w:t>Ported</w:t>
      </w:r>
      <w:r>
        <w:rPr>
          <w:rFonts w:eastAsia="Arial"/>
          <w:sz w:val="18"/>
        </w:rPr>
        <w:t xml:space="preserve"> </w:t>
      </w:r>
      <w:r>
        <w:rPr>
          <w:sz w:val="18"/>
        </w:rPr>
        <w:t>existing</w:t>
      </w:r>
      <w:r>
        <w:rPr>
          <w:rFonts w:eastAsia="Arial"/>
          <w:sz w:val="18"/>
        </w:rPr>
        <w:t xml:space="preserve"> </w:t>
      </w:r>
      <w:r>
        <w:rPr>
          <w:sz w:val="18"/>
        </w:rPr>
        <w:t>web</w:t>
      </w:r>
      <w:r>
        <w:rPr>
          <w:rFonts w:eastAsia="Arial"/>
          <w:sz w:val="18"/>
        </w:rPr>
        <w:t xml:space="preserve"> </w:t>
      </w:r>
      <w:r>
        <w:rPr>
          <w:sz w:val="18"/>
        </w:rPr>
        <w:t>application</w:t>
      </w:r>
      <w:r>
        <w:rPr>
          <w:rFonts w:eastAsia="Arial"/>
          <w:sz w:val="18"/>
        </w:rPr>
        <w:t xml:space="preserve"> </w:t>
      </w:r>
      <w:r>
        <w:rPr>
          <w:sz w:val="18"/>
        </w:rPr>
        <w:t>from</w:t>
      </w:r>
      <w:r>
        <w:rPr>
          <w:rFonts w:eastAsia="Arial"/>
          <w:sz w:val="18"/>
        </w:rPr>
        <w:t xml:space="preserve"> </w:t>
      </w:r>
      <w:r>
        <w:rPr>
          <w:sz w:val="18"/>
        </w:rPr>
        <w:t>PHP</w:t>
      </w:r>
      <w:r>
        <w:rPr>
          <w:rFonts w:eastAsia="Arial"/>
          <w:sz w:val="18"/>
        </w:rPr>
        <w:t xml:space="preserve"> </w:t>
      </w:r>
      <w:r>
        <w:rPr>
          <w:sz w:val="18"/>
        </w:rPr>
        <w:t>Prado</w:t>
      </w:r>
      <w:r>
        <w:rPr>
          <w:rFonts w:eastAsia="Arial"/>
          <w:sz w:val="18"/>
        </w:rPr>
        <w:t xml:space="preserve"> </w:t>
      </w:r>
      <w:r>
        <w:rPr>
          <w:rFonts w:eastAsia="MS Mincho"/>
          <w:sz w:val="18"/>
        </w:rPr>
        <w:t>OO</w:t>
      </w:r>
      <w:r>
        <w:rPr>
          <w:rFonts w:eastAsia="Arial"/>
          <w:sz w:val="18"/>
        </w:rPr>
        <w:t xml:space="preserve"> </w:t>
      </w:r>
      <w:r>
        <w:rPr>
          <w:rFonts w:eastAsia="MS Mincho"/>
          <w:sz w:val="18"/>
        </w:rPr>
        <w:t>framework</w:t>
      </w:r>
      <w:r>
        <w:rPr>
          <w:rFonts w:eastAsia="Arial"/>
          <w:sz w:val="18"/>
        </w:rPr>
        <w:t xml:space="preserve"> </w:t>
      </w:r>
      <w:r>
        <w:rPr>
          <w:sz w:val="18"/>
        </w:rPr>
        <w:t>to</w:t>
      </w:r>
      <w:r>
        <w:rPr>
          <w:rFonts w:eastAsia="Arial"/>
          <w:sz w:val="18"/>
        </w:rPr>
        <w:t xml:space="preserve"> </w:t>
      </w:r>
      <w:r>
        <w:rPr>
          <w:sz w:val="18"/>
        </w:rPr>
        <w:t>Java</w:t>
      </w:r>
      <w:r>
        <w:rPr>
          <w:rFonts w:eastAsia="Arial"/>
          <w:sz w:val="18"/>
        </w:rPr>
        <w:t xml:space="preserve"> </w:t>
      </w:r>
      <w:r>
        <w:rPr>
          <w:sz w:val="18"/>
        </w:rPr>
        <w:t>Spring</w:t>
      </w:r>
      <w:r>
        <w:rPr>
          <w:rFonts w:eastAsia="Arial"/>
          <w:sz w:val="18"/>
        </w:rPr>
        <w:t xml:space="preserve"> </w:t>
      </w:r>
      <w:r>
        <w:rPr>
          <w:sz w:val="18"/>
        </w:rPr>
        <w:t>framework</w:t>
      </w:r>
    </w:p>
    <w:p>
      <w:pPr>
        <w:pStyle w:val="style36"/>
        <w:numPr>
          <w:ilvl w:val="0"/>
          <w:numId w:val="4"/>
        </w:numPr>
        <w:tabs>
          <w:tab w:leader="none" w:pos="1080" w:val="left"/>
          <w:tab w:leader="none" w:pos="1800" w:val="left"/>
        </w:tabs>
        <w:spacing w:after="0" w:before="0"/>
        <w:ind w:hanging="0" w:left="900" w:right="0"/>
      </w:pPr>
      <w:r>
        <w:rPr>
          <w:sz w:val="18"/>
        </w:rPr>
        <w:t>Assisted</w:t>
      </w:r>
      <w:r>
        <w:rPr>
          <w:rFonts w:eastAsia="Arial"/>
          <w:sz w:val="18"/>
        </w:rPr>
        <w:t xml:space="preserve"> </w:t>
      </w:r>
      <w:r>
        <w:rPr>
          <w:sz w:val="18"/>
        </w:rPr>
        <w:t>in</w:t>
      </w:r>
      <w:r>
        <w:rPr>
          <w:rFonts w:eastAsia="Arial"/>
          <w:sz w:val="18"/>
        </w:rPr>
        <w:t xml:space="preserve"> </w:t>
      </w:r>
      <w:r>
        <w:rPr>
          <w:sz w:val="18"/>
        </w:rPr>
        <w:t>remapping</w:t>
      </w:r>
      <w:r>
        <w:rPr>
          <w:rFonts w:eastAsia="Arial"/>
          <w:sz w:val="18"/>
        </w:rPr>
        <w:t xml:space="preserve"> </w:t>
      </w:r>
      <w:r>
        <w:rPr>
          <w:sz w:val="18"/>
        </w:rPr>
        <w:t>a</w:t>
      </w:r>
      <w:r>
        <w:rPr>
          <w:rFonts w:eastAsia="Arial"/>
          <w:sz w:val="18"/>
        </w:rPr>
        <w:t xml:space="preserve"> </w:t>
      </w:r>
      <w:r>
        <w:rPr>
          <w:sz w:val="18"/>
        </w:rPr>
        <w:t>Propel</w:t>
      </w:r>
      <w:r>
        <w:rPr>
          <w:rFonts w:eastAsia="Arial"/>
          <w:sz w:val="18"/>
        </w:rPr>
        <w:t xml:space="preserve"> </w:t>
      </w:r>
      <w:r>
        <w:rPr>
          <w:sz w:val="18"/>
        </w:rPr>
        <w:t>ORM</w:t>
      </w:r>
      <w:r>
        <w:rPr>
          <w:rFonts w:eastAsia="Arial"/>
          <w:sz w:val="18"/>
        </w:rPr>
        <w:t xml:space="preserve"> </w:t>
      </w:r>
      <w:r>
        <w:rPr>
          <w:sz w:val="18"/>
        </w:rPr>
        <w:t>structure</w:t>
      </w:r>
      <w:r>
        <w:rPr>
          <w:rFonts w:eastAsia="Arial"/>
          <w:sz w:val="18"/>
        </w:rPr>
        <w:t xml:space="preserve"> </w:t>
      </w:r>
      <w:r>
        <w:rPr>
          <w:sz w:val="18"/>
        </w:rPr>
        <w:t>to</w:t>
      </w:r>
      <w:r>
        <w:rPr>
          <w:rFonts w:eastAsia="Arial"/>
          <w:sz w:val="18"/>
        </w:rPr>
        <w:t xml:space="preserve"> </w:t>
      </w:r>
      <w:r>
        <w:rPr>
          <w:sz w:val="18"/>
        </w:rPr>
        <w:t>Hibernate</w:t>
      </w:r>
      <w:r>
        <w:rPr>
          <w:rFonts w:eastAsia="Arial"/>
          <w:sz w:val="18"/>
        </w:rPr>
        <w:t xml:space="preserve"> </w:t>
      </w:r>
      <w:r>
        <w:rPr>
          <w:sz w:val="18"/>
        </w:rPr>
        <w:t>table</w:t>
      </w:r>
      <w:r>
        <w:rPr>
          <w:rFonts w:eastAsia="Arial"/>
          <w:sz w:val="18"/>
        </w:rPr>
        <w:t xml:space="preserve"> </w:t>
      </w:r>
      <w:r>
        <w:rPr>
          <w:sz w:val="18"/>
        </w:rPr>
        <w:t>mapping</w:t>
      </w:r>
    </w:p>
    <w:p>
      <w:pPr>
        <w:pStyle w:val="style36"/>
        <w:numPr>
          <w:ilvl w:val="0"/>
          <w:numId w:val="4"/>
        </w:numPr>
        <w:tabs>
          <w:tab w:leader="none" w:pos="1080" w:val="left"/>
          <w:tab w:leader="none" w:pos="1800" w:val="left"/>
        </w:tabs>
        <w:spacing w:after="0" w:before="0"/>
        <w:ind w:hanging="0" w:left="900" w:right="0"/>
      </w:pPr>
      <w:r>
        <w:rPr>
          <w:rFonts w:eastAsia="MS Mincho"/>
          <w:sz w:val="18"/>
        </w:rPr>
        <w:t>Transferred</w:t>
      </w:r>
      <w:r>
        <w:rPr>
          <w:rFonts w:eastAsia="Arial"/>
          <w:sz w:val="18"/>
        </w:rPr>
        <w:t xml:space="preserve"> </w:t>
      </w:r>
      <w:r>
        <w:rPr>
          <w:sz w:val="18"/>
        </w:rPr>
        <w:t>Monetra</w:t>
      </w:r>
      <w:r>
        <w:rPr>
          <w:rFonts w:eastAsia="Arial"/>
          <w:sz w:val="18"/>
        </w:rPr>
        <w:t xml:space="preserve"> </w:t>
      </w:r>
      <w:r>
        <w:rPr>
          <w:sz w:val="18"/>
        </w:rPr>
        <w:t>PHP</w:t>
      </w:r>
      <w:r>
        <w:rPr>
          <w:rFonts w:eastAsia="Arial"/>
          <w:sz w:val="18"/>
        </w:rPr>
        <w:t xml:space="preserve"> </w:t>
      </w:r>
      <w:r>
        <w:rPr>
          <w:sz w:val="18"/>
        </w:rPr>
        <w:t>API</w:t>
      </w:r>
      <w:r>
        <w:rPr>
          <w:rFonts w:eastAsia="Arial"/>
          <w:sz w:val="18"/>
        </w:rPr>
        <w:t xml:space="preserve"> </w:t>
      </w:r>
      <w:r>
        <w:rPr>
          <w:sz w:val="18"/>
        </w:rPr>
        <w:t>to</w:t>
      </w:r>
      <w:r>
        <w:rPr>
          <w:rFonts w:eastAsia="Arial"/>
          <w:sz w:val="18"/>
        </w:rPr>
        <w:t xml:space="preserve"> </w:t>
      </w:r>
      <w:r>
        <w:rPr>
          <w:sz w:val="18"/>
        </w:rPr>
        <w:t>Java</w:t>
      </w:r>
      <w:r>
        <w:rPr>
          <w:rFonts w:eastAsia="Arial"/>
          <w:sz w:val="18"/>
        </w:rPr>
        <w:t xml:space="preserve"> </w:t>
      </w:r>
      <w:r>
        <w:rPr>
          <w:sz w:val="18"/>
        </w:rPr>
        <w:t>JNI</w:t>
      </w:r>
      <w:r>
        <w:rPr>
          <w:rFonts w:eastAsia="Arial"/>
          <w:sz w:val="18"/>
        </w:rPr>
        <w:t xml:space="preserve"> </w:t>
      </w:r>
      <w:r>
        <w:rPr>
          <w:sz w:val="18"/>
        </w:rPr>
        <w:t>API</w:t>
      </w:r>
      <w:r>
        <w:rPr>
          <w:rFonts w:eastAsia="Arial"/>
          <w:sz w:val="18"/>
        </w:rPr>
        <w:t xml:space="preserve"> </w:t>
      </w:r>
      <w:r>
        <w:rPr>
          <w:rFonts w:eastAsia="MS Mincho"/>
          <w:sz w:val="18"/>
        </w:rPr>
        <w:t>to</w:t>
      </w:r>
      <w:r>
        <w:rPr>
          <w:rFonts w:eastAsia="Arial"/>
          <w:sz w:val="18"/>
        </w:rPr>
        <w:t xml:space="preserve"> </w:t>
      </w:r>
      <w:r>
        <w:rPr>
          <w:sz w:val="18"/>
        </w:rPr>
        <w:t>support</w:t>
      </w:r>
      <w:r>
        <w:rPr>
          <w:rFonts w:eastAsia="Arial"/>
          <w:sz w:val="18"/>
        </w:rPr>
        <w:t xml:space="preserve"> </w:t>
      </w:r>
      <w:r>
        <w:rPr>
          <w:sz w:val="18"/>
        </w:rPr>
        <w:t>growing</w:t>
      </w:r>
      <w:r>
        <w:rPr>
          <w:rFonts w:eastAsia="Arial"/>
          <w:sz w:val="18"/>
        </w:rPr>
        <w:t xml:space="preserve"> </w:t>
      </w:r>
      <w:r>
        <w:rPr>
          <w:sz w:val="18"/>
        </w:rPr>
        <w:t>Java</w:t>
      </w:r>
      <w:r>
        <w:rPr>
          <w:rFonts w:eastAsia="Arial"/>
          <w:sz w:val="18"/>
        </w:rPr>
        <w:t xml:space="preserve"> </w:t>
      </w:r>
      <w:r>
        <w:rPr>
          <w:sz w:val="18"/>
        </w:rPr>
        <w:t>architecture</w:t>
      </w:r>
    </w:p>
    <w:p>
      <w:pPr>
        <w:pStyle w:val="style36"/>
        <w:numPr>
          <w:ilvl w:val="0"/>
          <w:numId w:val="4"/>
        </w:numPr>
        <w:tabs>
          <w:tab w:leader="none" w:pos="1800" w:val="left"/>
        </w:tabs>
        <w:spacing w:after="0" w:before="0"/>
        <w:ind w:hanging="0" w:left="900" w:right="0"/>
      </w:pPr>
      <w:r>
        <w:rPr>
          <w:rFonts w:eastAsia="MS Mincho"/>
          <w:sz w:val="18"/>
        </w:rPr>
        <w:t>Created</w:t>
      </w:r>
      <w:r>
        <w:rPr>
          <w:rFonts w:eastAsia="Arial"/>
          <w:sz w:val="18"/>
        </w:rPr>
        <w:t xml:space="preserve"> </w:t>
      </w:r>
      <w:r>
        <w:rPr>
          <w:sz w:val="18"/>
        </w:rPr>
        <w:t>a</w:t>
      </w:r>
      <w:r>
        <w:rPr>
          <w:rFonts w:eastAsia="Arial"/>
          <w:sz w:val="18"/>
        </w:rPr>
        <w:t xml:space="preserve"> </w:t>
      </w:r>
      <w:r>
        <w:rPr>
          <w:sz w:val="18"/>
        </w:rPr>
        <w:t>working</w:t>
      </w:r>
      <w:r>
        <w:rPr>
          <w:rFonts w:eastAsia="Arial"/>
          <w:sz w:val="18"/>
        </w:rPr>
        <w:t xml:space="preserve"> </w:t>
      </w:r>
      <w:r>
        <w:rPr>
          <w:sz w:val="18"/>
        </w:rPr>
        <w:t>ad</w:t>
      </w:r>
      <w:r>
        <w:rPr>
          <w:rFonts w:eastAsia="Arial"/>
          <w:sz w:val="18"/>
        </w:rPr>
        <w:t xml:space="preserve"> </w:t>
      </w:r>
      <w:r>
        <w:rPr>
          <w:sz w:val="18"/>
        </w:rPr>
        <w:t>generator</w:t>
      </w:r>
      <w:r>
        <w:rPr>
          <w:rFonts w:eastAsia="Arial"/>
          <w:sz w:val="18"/>
        </w:rPr>
        <w:t xml:space="preserve"> </w:t>
      </w:r>
      <w:r>
        <w:rPr>
          <w:sz w:val="18"/>
        </w:rPr>
        <w:t>and</w:t>
      </w:r>
      <w:r>
        <w:rPr>
          <w:rFonts w:eastAsia="Arial"/>
          <w:sz w:val="18"/>
        </w:rPr>
        <w:t xml:space="preserve"> </w:t>
      </w:r>
      <w:r>
        <w:rPr>
          <w:sz w:val="18"/>
        </w:rPr>
        <w:t>shopping</w:t>
      </w:r>
      <w:r>
        <w:rPr>
          <w:rFonts w:eastAsia="Arial"/>
          <w:sz w:val="18"/>
        </w:rPr>
        <w:t xml:space="preserve"> </w:t>
      </w:r>
      <w:r>
        <w:rPr>
          <w:sz w:val="18"/>
        </w:rPr>
        <w:t>cart</w:t>
      </w:r>
      <w:r>
        <w:rPr>
          <w:rFonts w:eastAsia="Arial"/>
          <w:sz w:val="18"/>
        </w:rPr>
        <w:t xml:space="preserve"> </w:t>
      </w:r>
      <w:r>
        <w:rPr>
          <w:sz w:val="18"/>
        </w:rPr>
        <w:t>for</w:t>
      </w:r>
      <w:r>
        <w:rPr>
          <w:rFonts w:eastAsia="Arial"/>
          <w:sz w:val="18"/>
        </w:rPr>
        <w:t xml:space="preserve"> </w:t>
      </w:r>
      <w:r>
        <w:rPr>
          <w:sz w:val="18"/>
        </w:rPr>
        <w:t>purchasing</w:t>
      </w:r>
      <w:r>
        <w:rPr>
          <w:rFonts w:eastAsia="Arial"/>
          <w:sz w:val="18"/>
        </w:rPr>
        <w:t xml:space="preserve"> </w:t>
      </w:r>
      <w:r>
        <w:rPr>
          <w:sz w:val="18"/>
        </w:rPr>
        <w:t>text</w:t>
      </w:r>
      <w:r>
        <w:rPr>
          <w:rFonts w:eastAsia="Arial"/>
          <w:sz w:val="18"/>
        </w:rPr>
        <w:t xml:space="preserve"> </w:t>
      </w:r>
      <w:r>
        <w:rPr>
          <w:sz w:val="18"/>
        </w:rPr>
        <w:t>ads,</w:t>
      </w:r>
      <w:r>
        <w:rPr>
          <w:rFonts w:eastAsia="Arial"/>
          <w:sz w:val="18"/>
        </w:rPr>
        <w:t xml:space="preserve"> </w:t>
      </w:r>
      <w:r>
        <w:rPr>
          <w:sz w:val="18"/>
        </w:rPr>
        <w:t>using</w:t>
      </w:r>
      <w:r>
        <w:rPr>
          <w:rFonts w:eastAsia="Arial"/>
          <w:sz w:val="18"/>
        </w:rPr>
        <w:t xml:space="preserve"> </w:t>
      </w:r>
      <w:r>
        <w:rPr>
          <w:sz w:val="18"/>
        </w:rPr>
        <w:t>fast</w:t>
      </w:r>
      <w:r>
        <w:rPr>
          <w:rFonts w:eastAsia="Arial"/>
          <w:sz w:val="18"/>
        </w:rPr>
        <w:t xml:space="preserve"> </w:t>
      </w:r>
      <w:r>
        <w:rPr>
          <w:sz w:val="18"/>
        </w:rPr>
        <w:t>auto-generated</w:t>
      </w:r>
      <w:r>
        <w:rPr>
          <w:rFonts w:eastAsia="Arial"/>
          <w:sz w:val="18"/>
        </w:rPr>
        <w:t xml:space="preserve"> </w:t>
      </w:r>
      <w:r>
        <w:rPr>
          <w:sz w:val="18"/>
        </w:rPr>
        <w:t>ad</w:t>
      </w:r>
      <w:r>
        <w:rPr>
          <w:rFonts w:eastAsia="Arial"/>
          <w:sz w:val="18"/>
        </w:rPr>
        <w:t xml:space="preserve"> </w:t>
      </w:r>
      <w:r>
        <w:rPr>
          <w:sz w:val="18"/>
        </w:rPr>
        <w:t>scripts</w:t>
      </w:r>
      <w:r>
        <w:rPr>
          <w:rFonts w:eastAsia="Arial"/>
          <w:sz w:val="18"/>
        </w:rPr>
        <w:t xml:space="preserve"> </w:t>
      </w:r>
      <w:r>
        <w:rPr>
          <w:sz w:val="18"/>
        </w:rPr>
        <w:t>configured</w:t>
      </w:r>
      <w:r>
        <w:rPr>
          <w:rFonts w:eastAsia="Arial"/>
          <w:sz w:val="18"/>
        </w:rPr>
        <w:t xml:space="preserve"> </w:t>
      </w:r>
      <w:r>
        <w:rPr>
          <w:sz w:val="18"/>
        </w:rPr>
        <w:t>for</w:t>
      </w:r>
      <w:r>
        <w:rPr>
          <w:rFonts w:eastAsia="Arial"/>
          <w:sz w:val="18"/>
        </w:rPr>
        <w:t xml:space="preserve"> </w:t>
      </w:r>
      <w:r>
        <w:rPr>
          <w:sz w:val="18"/>
        </w:rPr>
        <w:t>various</w:t>
      </w:r>
      <w:r>
        <w:rPr>
          <w:rFonts w:eastAsia="Arial"/>
          <w:sz w:val="18"/>
        </w:rPr>
        <w:t xml:space="preserve"> </w:t>
      </w:r>
      <w:r>
        <w:rPr>
          <w:sz w:val="18"/>
        </w:rPr>
        <w:t>web</w:t>
      </w:r>
      <w:r>
        <w:rPr>
          <w:rFonts w:eastAsia="Arial"/>
          <w:sz w:val="18"/>
        </w:rPr>
        <w:t xml:space="preserve"> </w:t>
      </w:r>
      <w:r>
        <w:rPr>
          <w:sz w:val="18"/>
        </w:rPr>
        <w:t>servers</w:t>
      </w:r>
      <w:r>
        <w:rPr>
          <w:rFonts w:eastAsia="Arial"/>
          <w:sz w:val="18"/>
        </w:rPr>
        <w:t xml:space="preserve"> </w:t>
      </w:r>
      <w:r>
        <w:rPr>
          <w:sz w:val="18"/>
        </w:rPr>
        <w:t>ranging</w:t>
      </w:r>
      <w:r>
        <w:rPr>
          <w:rFonts w:eastAsia="Arial"/>
          <w:sz w:val="18"/>
        </w:rPr>
        <w:t xml:space="preserve"> </w:t>
      </w:r>
      <w:r>
        <w:rPr>
          <w:sz w:val="18"/>
        </w:rPr>
        <w:t>from</w:t>
      </w:r>
      <w:r>
        <w:rPr>
          <w:rFonts w:eastAsia="Arial"/>
          <w:sz w:val="18"/>
        </w:rPr>
        <w:t xml:space="preserve"> </w:t>
      </w:r>
      <w:r>
        <w:rPr>
          <w:sz w:val="18"/>
        </w:rPr>
        <w:t>PHP,</w:t>
      </w:r>
      <w:r>
        <w:rPr>
          <w:rFonts w:eastAsia="Arial"/>
          <w:sz w:val="18"/>
        </w:rPr>
        <w:t xml:space="preserve"> </w:t>
      </w:r>
      <w:r>
        <w:rPr>
          <w:sz w:val="18"/>
        </w:rPr>
        <w:t>ASP,</w:t>
      </w:r>
      <w:r>
        <w:rPr>
          <w:rFonts w:eastAsia="Arial"/>
          <w:sz w:val="18"/>
        </w:rPr>
        <w:t xml:space="preserve"> </w:t>
      </w:r>
      <w:r>
        <w:rPr>
          <w:sz w:val="18"/>
        </w:rPr>
        <w:t>and</w:t>
      </w:r>
      <w:r>
        <w:rPr>
          <w:rFonts w:eastAsia="Arial"/>
          <w:sz w:val="18"/>
        </w:rPr>
        <w:t xml:space="preserve"> </w:t>
      </w:r>
      <w:r>
        <w:rPr>
          <w:sz w:val="18"/>
        </w:rPr>
        <w:t>Perl</w:t>
      </w:r>
      <w:r>
        <w:rPr>
          <w:rFonts w:eastAsia="MS Mincho"/>
          <w:sz w:val="18"/>
        </w:rPr>
        <w:t>.</w:t>
      </w:r>
    </w:p>
    <w:p>
      <w:pPr>
        <w:pStyle w:val="style36"/>
        <w:numPr>
          <w:ilvl w:val="0"/>
          <w:numId w:val="4"/>
        </w:numPr>
        <w:tabs>
          <w:tab w:leader="none" w:pos="1080" w:val="left"/>
          <w:tab w:leader="none" w:pos="1800" w:val="left"/>
        </w:tabs>
        <w:spacing w:after="0" w:before="0"/>
        <w:ind w:hanging="0" w:left="900" w:right="0"/>
      </w:pPr>
      <w:r>
        <w:rPr>
          <w:rFonts w:eastAsia="MS Mincho"/>
          <w:sz w:val="18"/>
        </w:rPr>
        <w:t>Created</w:t>
      </w:r>
      <w:r>
        <w:rPr>
          <w:rFonts w:eastAsia="Arial"/>
          <w:sz w:val="18"/>
        </w:rPr>
        <w:t xml:space="preserve"> </w:t>
      </w:r>
      <w:r>
        <w:rPr>
          <w:sz w:val="18"/>
        </w:rPr>
        <w:t>a</w:t>
      </w:r>
      <w:r>
        <w:rPr>
          <w:rFonts w:eastAsia="MS Mincho"/>
          <w:sz w:val="18"/>
        </w:rPr>
        <w:t>n</w:t>
      </w:r>
      <w:r>
        <w:rPr>
          <w:rFonts w:eastAsia="Arial"/>
          <w:sz w:val="18"/>
        </w:rPr>
        <w:t xml:space="preserve"> </w:t>
      </w:r>
      <w:r>
        <w:rPr>
          <w:sz w:val="18"/>
        </w:rPr>
        <w:t>advertisement</w:t>
      </w:r>
      <w:r>
        <w:rPr>
          <w:rFonts w:eastAsia="Arial"/>
          <w:sz w:val="18"/>
        </w:rPr>
        <w:t xml:space="preserve"> </w:t>
      </w:r>
      <w:r>
        <w:rPr>
          <w:sz w:val="18"/>
        </w:rPr>
        <w:t>generation</w:t>
      </w:r>
      <w:r>
        <w:rPr>
          <w:rFonts w:eastAsia="Arial"/>
          <w:sz w:val="18"/>
        </w:rPr>
        <w:t xml:space="preserve"> </w:t>
      </w:r>
      <w:r>
        <w:rPr>
          <w:sz w:val="18"/>
        </w:rPr>
        <w:t>system</w:t>
      </w:r>
      <w:r>
        <w:rPr>
          <w:rFonts w:eastAsia="Arial"/>
          <w:sz w:val="18"/>
        </w:rPr>
        <w:t xml:space="preserve"> </w:t>
      </w:r>
      <w:r>
        <w:rPr>
          <w:rFonts w:eastAsia="MS Mincho"/>
          <w:sz w:val="18"/>
        </w:rPr>
        <w:t>as</w:t>
      </w:r>
      <w:r>
        <w:rPr>
          <w:rFonts w:eastAsia="Arial"/>
          <w:sz w:val="18"/>
        </w:rPr>
        <w:t xml:space="preserve"> </w:t>
      </w:r>
      <w:r>
        <w:rPr>
          <w:sz w:val="18"/>
        </w:rPr>
        <w:t>a</w:t>
      </w:r>
      <w:r>
        <w:rPr>
          <w:rFonts w:eastAsia="Arial"/>
          <w:sz w:val="18"/>
        </w:rPr>
        <w:t xml:space="preserve"> </w:t>
      </w:r>
      <w:r>
        <w:rPr>
          <w:sz w:val="18"/>
        </w:rPr>
        <w:t>unique,</w:t>
      </w:r>
      <w:r>
        <w:rPr>
          <w:rFonts w:eastAsia="Arial"/>
          <w:sz w:val="18"/>
        </w:rPr>
        <w:t xml:space="preserve"> </w:t>
      </w:r>
      <w:r>
        <w:rPr>
          <w:sz w:val="18"/>
        </w:rPr>
        <w:t>OO</w:t>
      </w:r>
      <w:r>
        <w:rPr>
          <w:rFonts w:eastAsia="Arial"/>
          <w:sz w:val="18"/>
        </w:rPr>
        <w:t xml:space="preserve"> </w:t>
      </w:r>
      <w:r>
        <w:rPr>
          <w:sz w:val="18"/>
        </w:rPr>
        <w:t>Prado/Ajax</w:t>
      </w:r>
      <w:r>
        <w:rPr>
          <w:rFonts w:eastAsia="Arial"/>
          <w:sz w:val="18"/>
        </w:rPr>
        <w:t xml:space="preserve"> </w:t>
      </w:r>
      <w:r>
        <w:rPr>
          <w:sz w:val="18"/>
        </w:rPr>
        <w:t>Component</w:t>
      </w:r>
      <w:r>
        <w:rPr>
          <w:rFonts w:eastAsia="Arial"/>
          <w:sz w:val="18"/>
        </w:rPr>
        <w:t xml:space="preserve"> </w:t>
      </w:r>
      <w:r>
        <w:rPr>
          <w:rFonts w:eastAsia="MS Mincho"/>
          <w:sz w:val="18"/>
        </w:rPr>
        <w:t>which</w:t>
      </w:r>
      <w:r>
        <w:rPr>
          <w:rFonts w:eastAsia="Arial"/>
          <w:sz w:val="18"/>
        </w:rPr>
        <w:t xml:space="preserve"> </w:t>
      </w:r>
      <w:r>
        <w:rPr>
          <w:sz w:val="18"/>
        </w:rPr>
        <w:t>allowed</w:t>
      </w:r>
      <w:r>
        <w:rPr>
          <w:rFonts w:eastAsia="Arial"/>
          <w:sz w:val="18"/>
        </w:rPr>
        <w:t xml:space="preserve"> </w:t>
      </w:r>
      <w:r>
        <w:rPr>
          <w:sz w:val="18"/>
        </w:rPr>
        <w:t>for</w:t>
      </w:r>
      <w:r>
        <w:rPr>
          <w:rFonts w:eastAsia="Arial"/>
          <w:sz w:val="18"/>
        </w:rPr>
        <w:t xml:space="preserve"> </w:t>
      </w:r>
      <w:r>
        <w:rPr>
          <w:sz w:val="18"/>
        </w:rPr>
        <w:t>on-the-fly</w:t>
      </w:r>
      <w:r>
        <w:rPr>
          <w:rFonts w:eastAsia="Arial"/>
          <w:sz w:val="18"/>
        </w:rPr>
        <w:t xml:space="preserve"> </w:t>
      </w:r>
      <w:r>
        <w:rPr>
          <w:sz w:val="18"/>
        </w:rPr>
        <w:t>ad</w:t>
      </w:r>
      <w:r>
        <w:rPr>
          <w:rFonts w:eastAsia="Arial"/>
          <w:sz w:val="18"/>
        </w:rPr>
        <w:t xml:space="preserve"> </w:t>
      </w:r>
      <w:r>
        <w:rPr>
          <w:sz w:val="18"/>
        </w:rPr>
        <w:t>customization</w:t>
      </w:r>
      <w:r>
        <w:rPr>
          <w:rFonts w:eastAsia="Arial"/>
          <w:sz w:val="18"/>
        </w:rPr>
        <w:t xml:space="preserve"> </w:t>
      </w:r>
      <w:r>
        <w:rPr>
          <w:sz w:val="18"/>
        </w:rPr>
        <w:t>for</w:t>
      </w:r>
      <w:r>
        <w:rPr>
          <w:rFonts w:eastAsia="Arial"/>
          <w:sz w:val="18"/>
        </w:rPr>
        <w:t xml:space="preserve"> </w:t>
      </w:r>
      <w:r>
        <w:rPr>
          <w:sz w:val="18"/>
        </w:rPr>
        <w:t>client</w:t>
      </w:r>
      <w:r>
        <w:rPr>
          <w:rFonts w:eastAsia="Arial"/>
          <w:sz w:val="18"/>
        </w:rPr>
        <w:t xml:space="preserve"> </w:t>
      </w:r>
      <w:r>
        <w:rPr>
          <w:sz w:val="18"/>
        </w:rPr>
        <w:t>sites</w:t>
      </w:r>
      <w:r>
        <w:rPr>
          <w:rFonts w:eastAsia="MS Mincho"/>
          <w:sz w:val="18"/>
        </w:rPr>
        <w:t>.</w:t>
      </w:r>
    </w:p>
    <w:p>
      <w:pPr>
        <w:pStyle w:val="style36"/>
        <w:numPr>
          <w:ilvl w:val="0"/>
          <w:numId w:val="4"/>
        </w:numPr>
        <w:tabs>
          <w:tab w:leader="none" w:pos="1080" w:val="left"/>
          <w:tab w:leader="none" w:pos="1800" w:val="left"/>
        </w:tabs>
        <w:spacing w:after="0" w:before="0"/>
        <w:ind w:hanging="0" w:left="900" w:right="0"/>
      </w:pPr>
      <w:r>
        <w:rPr>
          <w:rFonts w:eastAsia="MS Mincho"/>
          <w:sz w:val="18"/>
        </w:rPr>
        <w:t>Assisted</w:t>
      </w:r>
      <w:r>
        <w:rPr>
          <w:rFonts w:eastAsia="Arial"/>
          <w:sz w:val="18"/>
        </w:rPr>
        <w:t xml:space="preserve"> </w:t>
      </w:r>
      <w:r>
        <w:rPr>
          <w:sz w:val="18"/>
        </w:rPr>
        <w:t>in</w:t>
      </w:r>
      <w:r>
        <w:rPr>
          <w:rFonts w:eastAsia="Arial"/>
          <w:sz w:val="18"/>
        </w:rPr>
        <w:t xml:space="preserve"> </w:t>
      </w:r>
      <w:r>
        <w:rPr>
          <w:sz w:val="18"/>
        </w:rPr>
        <w:t>the</w:t>
      </w:r>
      <w:r>
        <w:rPr>
          <w:rFonts w:eastAsia="Arial"/>
          <w:sz w:val="18"/>
        </w:rPr>
        <w:t xml:space="preserve"> </w:t>
      </w:r>
      <w:r>
        <w:rPr>
          <w:sz w:val="18"/>
        </w:rPr>
        <w:t>maintenance</w:t>
      </w:r>
      <w:r>
        <w:rPr>
          <w:rFonts w:eastAsia="Arial"/>
          <w:sz w:val="18"/>
        </w:rPr>
        <w:t xml:space="preserve"> </w:t>
      </w:r>
      <w:r>
        <w:rPr>
          <w:sz w:val="18"/>
        </w:rPr>
        <w:t>of</w:t>
      </w:r>
      <w:r>
        <w:rPr>
          <w:rFonts w:eastAsia="Arial"/>
          <w:sz w:val="18"/>
        </w:rPr>
        <w:t xml:space="preserve"> </w:t>
      </w:r>
      <w:r>
        <w:rPr>
          <w:sz w:val="18"/>
        </w:rPr>
        <w:t>the</w:t>
      </w:r>
      <w:r>
        <w:rPr>
          <w:rFonts w:eastAsia="Arial"/>
          <w:sz w:val="18"/>
        </w:rPr>
        <w:t xml:space="preserve"> </w:t>
      </w:r>
      <w:r>
        <w:rPr>
          <w:sz w:val="18"/>
        </w:rPr>
        <w:t>front-end</w:t>
      </w:r>
      <w:r>
        <w:rPr>
          <w:rFonts w:eastAsia="Arial"/>
          <w:sz w:val="18"/>
        </w:rPr>
        <w:t xml:space="preserve"> </w:t>
      </w:r>
      <w:r>
        <w:rPr>
          <w:sz w:val="18"/>
        </w:rPr>
        <w:t>Drupal</w:t>
      </w:r>
      <w:r>
        <w:rPr>
          <w:rFonts w:eastAsia="Arial"/>
          <w:sz w:val="18"/>
        </w:rPr>
        <w:t xml:space="preserve"> </w:t>
      </w:r>
      <w:r>
        <w:rPr>
          <w:sz w:val="18"/>
        </w:rPr>
        <w:t>based</w:t>
      </w:r>
      <w:r>
        <w:rPr>
          <w:rFonts w:eastAsia="Arial"/>
          <w:sz w:val="18"/>
        </w:rPr>
        <w:t xml:space="preserve"> </w:t>
      </w:r>
      <w:r>
        <w:rPr>
          <w:sz w:val="18"/>
        </w:rPr>
        <w:t>conductor.com</w:t>
      </w:r>
      <w:r>
        <w:rPr>
          <w:rFonts w:eastAsia="Arial"/>
          <w:sz w:val="18"/>
        </w:rPr>
        <w:t xml:space="preserve"> </w:t>
      </w:r>
      <w:r>
        <w:rPr>
          <w:sz w:val="18"/>
        </w:rPr>
        <w:t>website</w:t>
      </w:r>
    </w:p>
    <w:p>
      <w:pPr>
        <w:pStyle w:val="style36"/>
        <w:numPr>
          <w:ilvl w:val="0"/>
          <w:numId w:val="4"/>
        </w:numPr>
        <w:tabs>
          <w:tab w:leader="none" w:pos="1080" w:val="left"/>
          <w:tab w:leader="none" w:pos="1800" w:val="left"/>
        </w:tabs>
        <w:spacing w:after="0" w:before="0"/>
        <w:ind w:hanging="0" w:left="900" w:right="0"/>
      </w:pPr>
      <w:r>
        <w:rPr>
          <w:rFonts w:eastAsia="MS Mincho"/>
          <w:sz w:val="18"/>
        </w:rPr>
        <w:t>Designed</w:t>
      </w:r>
      <w:r>
        <w:rPr>
          <w:rFonts w:eastAsia="Arial"/>
          <w:sz w:val="18"/>
        </w:rPr>
        <w:t xml:space="preserve"> </w:t>
      </w:r>
      <w:r>
        <w:rPr>
          <w:sz w:val="18"/>
        </w:rPr>
        <w:t>strategic</w:t>
      </w:r>
      <w:r>
        <w:rPr>
          <w:rFonts w:eastAsia="Arial"/>
          <w:sz w:val="18"/>
        </w:rPr>
        <w:t xml:space="preserve"> </w:t>
      </w:r>
      <w:r>
        <w:rPr>
          <w:sz w:val="18"/>
        </w:rPr>
        <w:t>marketing</w:t>
      </w:r>
      <w:r>
        <w:rPr>
          <w:rFonts w:eastAsia="Arial"/>
          <w:sz w:val="18"/>
        </w:rPr>
        <w:t xml:space="preserve"> </w:t>
      </w:r>
      <w:r>
        <w:rPr>
          <w:sz w:val="18"/>
        </w:rPr>
        <w:t>administration</w:t>
      </w:r>
      <w:r>
        <w:rPr>
          <w:rFonts w:eastAsia="Arial"/>
          <w:sz w:val="18"/>
        </w:rPr>
        <w:t xml:space="preserve"> </w:t>
      </w:r>
      <w:r>
        <w:rPr>
          <w:sz w:val="18"/>
        </w:rPr>
        <w:t>utility</w:t>
      </w:r>
      <w:r>
        <w:rPr>
          <w:rFonts w:eastAsia="Arial"/>
          <w:sz w:val="18"/>
        </w:rPr>
        <w:t xml:space="preserve"> </w:t>
      </w:r>
      <w:r>
        <w:rPr>
          <w:sz w:val="18"/>
        </w:rPr>
        <w:t>providing</w:t>
      </w:r>
      <w:r>
        <w:rPr>
          <w:rFonts w:eastAsia="Arial"/>
          <w:sz w:val="18"/>
        </w:rPr>
        <w:t xml:space="preserve"> </w:t>
      </w:r>
      <w:r>
        <w:rPr>
          <w:sz w:val="18"/>
        </w:rPr>
        <w:t>information</w:t>
      </w:r>
      <w:r>
        <w:rPr>
          <w:rFonts w:eastAsia="Arial"/>
          <w:sz w:val="18"/>
        </w:rPr>
        <w:t xml:space="preserve"> </w:t>
      </w:r>
      <w:r>
        <w:rPr>
          <w:sz w:val="18"/>
        </w:rPr>
        <w:t>on</w:t>
      </w:r>
      <w:r>
        <w:rPr>
          <w:rFonts w:eastAsia="Arial"/>
          <w:sz w:val="18"/>
        </w:rPr>
        <w:t xml:space="preserve"> </w:t>
      </w:r>
      <w:r>
        <w:rPr>
          <w:sz w:val="18"/>
        </w:rPr>
        <w:t>revenue</w:t>
      </w:r>
      <w:r>
        <w:rPr>
          <w:rFonts w:eastAsia="Arial"/>
          <w:sz w:val="18"/>
        </w:rPr>
        <w:t xml:space="preserve"> </w:t>
      </w:r>
      <w:r>
        <w:rPr>
          <w:sz w:val="18"/>
        </w:rPr>
        <w:t>and</w:t>
      </w:r>
      <w:r>
        <w:rPr>
          <w:rFonts w:eastAsia="Arial"/>
          <w:sz w:val="18"/>
        </w:rPr>
        <w:t xml:space="preserve"> </w:t>
      </w:r>
      <w:r>
        <w:rPr>
          <w:sz w:val="18"/>
        </w:rPr>
        <w:t>sales</w:t>
      </w:r>
      <w:r>
        <w:rPr>
          <w:rFonts w:eastAsia="Arial"/>
          <w:sz w:val="18"/>
        </w:rPr>
        <w:t xml:space="preserve"> </w:t>
      </w:r>
      <w:r>
        <w:rPr>
          <w:sz w:val="18"/>
        </w:rPr>
        <w:t>generated</w:t>
      </w:r>
      <w:r>
        <w:rPr>
          <w:rFonts w:eastAsia="Arial"/>
          <w:sz w:val="18"/>
        </w:rPr>
        <w:t xml:space="preserve"> </w:t>
      </w:r>
      <w:r>
        <w:rPr>
          <w:sz w:val="18"/>
        </w:rPr>
        <w:t>and</w:t>
      </w:r>
      <w:r>
        <w:rPr>
          <w:rFonts w:eastAsia="Arial"/>
          <w:sz w:val="18"/>
        </w:rPr>
        <w:t xml:space="preserve"> </w:t>
      </w:r>
      <w:r>
        <w:rPr>
          <w:sz w:val="18"/>
        </w:rPr>
        <w:t>profit</w:t>
      </w:r>
      <w:r>
        <w:rPr>
          <w:rFonts w:eastAsia="Arial"/>
          <w:sz w:val="18"/>
        </w:rPr>
        <w:t xml:space="preserve"> </w:t>
      </w:r>
      <w:r>
        <w:rPr>
          <w:sz w:val="18"/>
        </w:rPr>
        <w:t>loss</w:t>
      </w:r>
      <w:r>
        <w:rPr>
          <w:rFonts w:eastAsia="Arial"/>
          <w:sz w:val="18"/>
        </w:rPr>
        <w:t xml:space="preserve"> </w:t>
      </w:r>
      <w:r>
        <w:rPr>
          <w:sz w:val="18"/>
        </w:rPr>
        <w:t>margins</w:t>
      </w:r>
      <w:r>
        <w:rPr>
          <w:rFonts w:eastAsia="Arial"/>
          <w:sz w:val="18"/>
        </w:rPr>
        <w:t xml:space="preserve"> </w:t>
      </w:r>
      <w:r>
        <w:rPr>
          <w:sz w:val="18"/>
        </w:rPr>
        <w:t>for</w:t>
      </w:r>
      <w:r>
        <w:rPr>
          <w:rFonts w:eastAsia="Arial"/>
          <w:sz w:val="18"/>
        </w:rPr>
        <w:t xml:space="preserve"> </w:t>
      </w:r>
      <w:r>
        <w:rPr>
          <w:sz w:val="18"/>
        </w:rPr>
        <w:t>LinkExperts</w:t>
      </w:r>
      <w:r>
        <w:rPr>
          <w:rFonts w:eastAsia="Arial"/>
          <w:sz w:val="18"/>
        </w:rPr>
        <w:t xml:space="preserve"> </w:t>
      </w:r>
      <w:r>
        <w:rPr>
          <w:sz w:val="18"/>
        </w:rPr>
        <w:t>and</w:t>
      </w:r>
      <w:r>
        <w:rPr>
          <w:rFonts w:eastAsia="Arial"/>
          <w:sz w:val="18"/>
        </w:rPr>
        <w:t xml:space="preserve"> </w:t>
      </w:r>
      <w:r>
        <w:rPr>
          <w:sz w:val="18"/>
        </w:rPr>
        <w:t>publishing</w:t>
      </w:r>
      <w:r>
        <w:rPr>
          <w:rFonts w:eastAsia="Arial"/>
          <w:sz w:val="18"/>
        </w:rPr>
        <w:t xml:space="preserve"> </w:t>
      </w:r>
      <w:r>
        <w:rPr>
          <w:sz w:val="18"/>
        </w:rPr>
        <w:t>clients</w:t>
      </w:r>
      <w:r>
        <w:rPr>
          <w:rFonts w:eastAsia="MS Mincho"/>
          <w:sz w:val="18"/>
        </w:rPr>
        <w:t>.</w:t>
      </w:r>
      <w:r>
        <w:rPr>
          <w:rFonts w:eastAsia="Arial"/>
          <w:sz w:val="18"/>
        </w:rPr>
        <w:t xml:space="preserve"> </w:t>
      </w:r>
    </w:p>
    <w:p>
      <w:pPr>
        <w:pStyle w:val="style35"/>
      </w:pPr>
      <w:r>
        <w:rPr>
          <w:b/>
          <w:sz w:val="22"/>
        </w:rPr>
      </w:r>
    </w:p>
    <w:p>
      <w:pPr>
        <w:pStyle w:val="style35"/>
      </w:pPr>
      <w:r>
        <w:rPr>
          <w:b/>
          <w:sz w:val="22"/>
        </w:rPr>
        <w:t>TheLadders.com,</w:t>
      </w:r>
      <w:r>
        <w:rPr>
          <w:rFonts w:eastAsia="Arial"/>
          <w:b/>
          <w:sz w:val="22"/>
        </w:rPr>
        <w:t xml:space="preserve"> </w:t>
      </w:r>
      <w:r>
        <w:rPr>
          <w:b/>
          <w:sz w:val="22"/>
        </w:rPr>
        <w:t>New</w:t>
      </w:r>
      <w:r>
        <w:rPr>
          <w:rFonts w:eastAsia="Arial"/>
          <w:b/>
          <w:sz w:val="22"/>
        </w:rPr>
        <w:t xml:space="preserve"> </w:t>
      </w:r>
      <w:r>
        <w:rPr>
          <w:b/>
          <w:sz w:val="22"/>
        </w:rPr>
        <w:t>York,</w:t>
      </w:r>
      <w:r>
        <w:rPr>
          <w:rFonts w:eastAsia="Arial"/>
          <w:b/>
          <w:sz w:val="22"/>
        </w:rPr>
        <w:t xml:space="preserve"> </w:t>
      </w:r>
      <w:r>
        <w:rPr>
          <w:b/>
          <w:sz w:val="22"/>
        </w:rPr>
        <w:t>NY</w:t>
      </w:r>
      <w:r>
        <w:rPr/>
        <w:tab/>
        <w:tab/>
        <w:tab/>
        <w:tab/>
        <w:t>May</w:t>
      </w:r>
      <w:r>
        <w:rPr>
          <w:rFonts w:eastAsia="Arial"/>
        </w:rPr>
        <w:t xml:space="preserve"> </w:t>
      </w:r>
      <w:r>
        <w:rPr/>
        <w:t>2004</w:t>
      </w:r>
      <w:r>
        <w:rPr>
          <w:rFonts w:eastAsia="Arial"/>
        </w:rPr>
        <w:t xml:space="preserve"> – </w:t>
      </w:r>
      <w:r>
        <w:rPr/>
        <w:t>May</w:t>
      </w:r>
      <w:r>
        <w:rPr>
          <w:rFonts w:eastAsia="Arial"/>
        </w:rPr>
        <w:t xml:space="preserve"> </w:t>
      </w:r>
      <w:r>
        <w:rPr/>
        <w:t>2005</w:t>
      </w:r>
    </w:p>
    <w:p>
      <w:pPr>
        <w:pStyle w:val="style37"/>
      </w:pPr>
      <w:r>
        <w:rPr>
          <w:b/>
          <w:i/>
          <w:sz w:val="20"/>
        </w:rPr>
        <w:t>Computer</w:t>
      </w:r>
      <w:r>
        <w:rPr>
          <w:rFonts w:eastAsia="Arial"/>
          <w:b/>
          <w:i/>
          <w:sz w:val="20"/>
        </w:rPr>
        <w:t xml:space="preserve"> </w:t>
      </w:r>
      <w:r>
        <w:rPr>
          <w:b/>
          <w:i/>
          <w:sz w:val="20"/>
        </w:rPr>
        <w:t>Engineer</w:t>
      </w:r>
    </w:p>
    <w:p>
      <w:pPr>
        <w:pStyle w:val="style28"/>
        <w:tabs>
          <w:tab w:leader="none" w:pos="180" w:val="left"/>
        </w:tabs>
        <w:ind w:hanging="0" w:left="0" w:right="0"/>
      </w:pPr>
      <w:r>
        <w:rPr>
          <w:rFonts w:eastAsia="MS Mincho"/>
        </w:rPr>
        <w:t>Developed</w:t>
      </w:r>
      <w:r>
        <w:rPr>
          <w:rFonts w:eastAsia="Arial"/>
        </w:rPr>
        <w:t xml:space="preserve"> </w:t>
      </w:r>
      <w:r>
        <w:rPr/>
        <w:t>a</w:t>
      </w:r>
      <w:r>
        <w:rPr>
          <w:rFonts w:eastAsia="Arial"/>
        </w:rPr>
        <w:t xml:space="preserve"> </w:t>
      </w:r>
      <w:r>
        <w:rPr/>
        <w:t>successful</w:t>
      </w:r>
      <w:r>
        <w:rPr>
          <w:rFonts w:eastAsia="Arial"/>
        </w:rPr>
        <w:t xml:space="preserve"> </w:t>
      </w:r>
      <w:r>
        <w:rPr>
          <w:rFonts w:eastAsia="MS Mincho"/>
        </w:rPr>
        <w:t>100K</w:t>
      </w:r>
      <w:r>
        <w:rPr>
          <w:rFonts w:eastAsia="Arial"/>
        </w:rPr>
        <w:t xml:space="preserve"> </w:t>
      </w:r>
      <w:r>
        <w:rPr/>
        <w:t>plus</w:t>
      </w:r>
      <w:r>
        <w:rPr>
          <w:rFonts w:eastAsia="Arial"/>
        </w:rPr>
        <w:t xml:space="preserve"> </w:t>
      </w:r>
      <w:r>
        <w:rPr/>
        <w:t>Job</w:t>
      </w:r>
      <w:r>
        <w:rPr>
          <w:rFonts w:eastAsia="Arial"/>
        </w:rPr>
        <w:t xml:space="preserve"> </w:t>
      </w:r>
      <w:r>
        <w:rPr/>
        <w:t>Search</w:t>
      </w:r>
      <w:r>
        <w:rPr>
          <w:rFonts w:eastAsia="Arial"/>
        </w:rPr>
        <w:t xml:space="preserve"> </w:t>
      </w:r>
      <w:r>
        <w:rPr/>
        <w:t>site</w:t>
      </w:r>
      <w:r>
        <w:rPr>
          <w:rFonts w:eastAsia="Arial"/>
        </w:rPr>
        <w:t xml:space="preserve"> </w:t>
      </w:r>
      <w:r>
        <w:rPr/>
        <w:t>including</w:t>
      </w:r>
      <w:r>
        <w:rPr>
          <w:rFonts w:eastAsia="Arial"/>
        </w:rPr>
        <w:t xml:space="preserve"> </w:t>
      </w:r>
      <w:r>
        <w:rPr/>
        <w:t>administrative</w:t>
      </w:r>
      <w:r>
        <w:rPr>
          <w:rFonts w:eastAsia="Arial"/>
        </w:rPr>
        <w:t xml:space="preserve"> </w:t>
      </w:r>
      <w:r>
        <w:rPr/>
        <w:t>tools</w:t>
      </w:r>
      <w:r>
        <w:rPr>
          <w:rFonts w:eastAsia="Arial"/>
        </w:rPr>
        <w:t xml:space="preserve"> </w:t>
      </w:r>
      <w:r>
        <w:rPr/>
        <w:t>and</w:t>
      </w:r>
      <w:r>
        <w:rPr>
          <w:rFonts w:eastAsia="Arial"/>
        </w:rPr>
        <w:t xml:space="preserve"> </w:t>
      </w:r>
      <w:r>
        <w:rPr/>
        <w:t>email</w:t>
      </w:r>
      <w:r>
        <w:rPr>
          <w:rFonts w:eastAsia="Arial"/>
        </w:rPr>
        <w:t xml:space="preserve"> </w:t>
      </w:r>
      <w:r>
        <w:rPr/>
        <w:t>clients</w:t>
      </w:r>
      <w:r>
        <w:rPr>
          <w:rFonts w:eastAsia="Arial"/>
        </w:rPr>
        <w:t xml:space="preserve"> </w:t>
      </w:r>
      <w:r>
        <w:rPr/>
        <w:t>using</w:t>
      </w:r>
      <w:r>
        <w:rPr>
          <w:rFonts w:eastAsia="Arial"/>
        </w:rPr>
        <w:t xml:space="preserve"> </w:t>
      </w:r>
      <w:r>
        <w:rPr/>
        <w:t>a</w:t>
      </w:r>
      <w:r>
        <w:rPr>
          <w:rFonts w:eastAsia="Arial"/>
        </w:rPr>
        <w:t xml:space="preserve"> </w:t>
      </w:r>
      <w:r>
        <w:rPr/>
        <w:t>multitude</w:t>
      </w:r>
      <w:r>
        <w:rPr>
          <w:rFonts w:eastAsia="Arial"/>
        </w:rPr>
        <w:t xml:space="preserve"> </w:t>
      </w:r>
      <w:r>
        <w:rPr/>
        <w:t>of</w:t>
      </w:r>
      <w:r>
        <w:rPr>
          <w:rFonts w:eastAsia="Arial"/>
        </w:rPr>
        <w:t xml:space="preserve"> </w:t>
      </w:r>
      <w:r>
        <w:rPr/>
        <w:t>programming</w:t>
      </w:r>
      <w:r>
        <w:rPr>
          <w:rFonts w:eastAsia="Arial"/>
        </w:rPr>
        <w:t xml:space="preserve"> </w:t>
      </w:r>
      <w:r>
        <w:rPr/>
        <w:t>languages</w:t>
      </w:r>
      <w:r>
        <w:rPr>
          <w:rFonts w:eastAsia="Arial"/>
        </w:rPr>
        <w:t xml:space="preserve"> </w:t>
      </w:r>
      <w:r>
        <w:rPr/>
        <w:t>and</w:t>
      </w:r>
      <w:r>
        <w:rPr>
          <w:rFonts w:eastAsia="Arial"/>
        </w:rPr>
        <w:t xml:space="preserve"> </w:t>
      </w:r>
      <w:r>
        <w:rPr/>
        <w:t>interfaces.</w:t>
      </w:r>
      <w:r>
        <w:rPr>
          <w:rFonts w:eastAsia="Arial"/>
        </w:rPr>
        <w:t xml:space="preserve"> </w:t>
      </w:r>
    </w:p>
    <w:p>
      <w:pPr>
        <w:pStyle w:val="style28"/>
        <w:tabs>
          <w:tab w:leader="none" w:pos="180" w:val="left"/>
        </w:tabs>
        <w:ind w:hanging="0" w:left="0" w:right="0"/>
      </w:pPr>
      <w:r>
        <w:rPr>
          <w:rFonts w:eastAsia="Arial"/>
        </w:rPr>
      </w:r>
    </w:p>
    <w:p>
      <w:pPr>
        <w:pStyle w:val="style35"/>
      </w:pPr>
      <w:r>
        <w:rPr>
          <w:b/>
        </w:rPr>
        <w:tab/>
        <w:t>Skills</w:t>
      </w:r>
      <w:r>
        <w:rPr>
          <w:rFonts w:eastAsia="Arial"/>
          <w:b/>
        </w:rPr>
        <w:t xml:space="preserve"> </w:t>
      </w:r>
      <w:r>
        <w:rPr>
          <w:b/>
        </w:rPr>
        <w:t>Used</w:t>
      </w:r>
      <w:r>
        <w:rPr/>
        <w:t>:</w:t>
      </w:r>
      <w:r>
        <w:rPr>
          <w:rFonts w:eastAsia="Arial"/>
        </w:rPr>
        <w:t xml:space="preserve"> </w:t>
      </w:r>
      <w:r>
        <w:rPr/>
        <w:t>PHP,</w:t>
      </w:r>
      <w:r>
        <w:rPr>
          <w:rFonts w:eastAsia="Arial"/>
        </w:rPr>
        <w:t xml:space="preserve"> </w:t>
      </w:r>
      <w:r>
        <w:rPr/>
        <w:t>J2EE</w:t>
      </w:r>
      <w:r>
        <w:rPr>
          <w:rFonts w:eastAsia="Arial"/>
        </w:rPr>
        <w:t xml:space="preserve"> </w:t>
      </w:r>
      <w:r>
        <w:rPr/>
        <w:t>(Spring</w:t>
      </w:r>
      <w:r>
        <w:rPr>
          <w:rFonts w:eastAsia="Arial"/>
        </w:rPr>
        <w:t xml:space="preserve"> </w:t>
      </w:r>
      <w:r>
        <w:rPr/>
        <w:t>Framework),</w:t>
      </w:r>
      <w:r>
        <w:rPr>
          <w:rFonts w:eastAsia="Arial"/>
        </w:rPr>
        <w:t xml:space="preserve"> </w:t>
      </w:r>
      <w:r>
        <w:rPr/>
        <w:t>Perl,</w:t>
      </w:r>
      <w:r>
        <w:rPr>
          <w:rFonts w:eastAsia="Arial"/>
        </w:rPr>
        <w:t xml:space="preserve"> </w:t>
      </w:r>
      <w:r>
        <w:rPr/>
        <w:t>MySQL,</w:t>
      </w:r>
      <w:r>
        <w:rPr>
          <w:rFonts w:eastAsia="Arial"/>
        </w:rPr>
        <w:t xml:space="preserve"> </w:t>
      </w:r>
      <w:r>
        <w:rPr/>
        <w:t>XML</w:t>
      </w:r>
    </w:p>
    <w:p>
      <w:pPr>
        <w:pStyle w:val="style36"/>
        <w:numPr>
          <w:ilvl w:val="0"/>
          <w:numId w:val="4"/>
        </w:numPr>
        <w:tabs>
          <w:tab w:leader="none" w:pos="1080" w:val="left"/>
          <w:tab w:leader="none" w:pos="1800" w:val="left"/>
        </w:tabs>
        <w:spacing w:after="0" w:before="0"/>
        <w:ind w:hanging="0" w:left="900" w:right="0"/>
      </w:pPr>
      <w:r>
        <w:rPr>
          <w:rFonts w:eastAsia="MS Mincho"/>
          <w:sz w:val="18"/>
        </w:rPr>
        <w:t>Created</w:t>
      </w:r>
      <w:r>
        <w:rPr>
          <w:rFonts w:eastAsia="Arial"/>
          <w:sz w:val="18"/>
        </w:rPr>
        <w:t xml:space="preserve"> </w:t>
      </w:r>
      <w:r>
        <w:rPr>
          <w:sz w:val="18"/>
        </w:rPr>
        <w:t>a</w:t>
      </w:r>
      <w:r>
        <w:rPr>
          <w:rFonts w:eastAsia="Arial"/>
          <w:sz w:val="18"/>
        </w:rPr>
        <w:t xml:space="preserve"> </w:t>
      </w:r>
      <w:r>
        <w:rPr>
          <w:sz w:val="18"/>
        </w:rPr>
        <w:t>dynamic</w:t>
      </w:r>
      <w:r>
        <w:rPr>
          <w:rFonts w:eastAsia="Arial"/>
          <w:sz w:val="18"/>
        </w:rPr>
        <w:t xml:space="preserve"> “</w:t>
      </w:r>
      <w:r>
        <w:rPr>
          <w:sz w:val="18"/>
        </w:rPr>
        <w:t>Job</w:t>
      </w:r>
      <w:r>
        <w:rPr>
          <w:rFonts w:eastAsia="Arial"/>
          <w:sz w:val="18"/>
        </w:rPr>
        <w:t xml:space="preserve"> </w:t>
      </w:r>
      <w:r>
        <w:rPr>
          <w:sz w:val="18"/>
        </w:rPr>
        <w:t>Landing</w:t>
      </w:r>
      <w:r>
        <w:rPr>
          <w:rFonts w:eastAsia="Arial"/>
          <w:sz w:val="18"/>
        </w:rPr>
        <w:t xml:space="preserve">” </w:t>
      </w:r>
      <w:r>
        <w:rPr>
          <w:sz w:val="18"/>
        </w:rPr>
        <w:t>administrative</w:t>
      </w:r>
      <w:r>
        <w:rPr>
          <w:rFonts w:eastAsia="Arial"/>
          <w:sz w:val="18"/>
        </w:rPr>
        <w:t xml:space="preserve"> </w:t>
      </w:r>
      <w:r>
        <w:rPr>
          <w:sz w:val="18"/>
        </w:rPr>
        <w:t>interface</w:t>
      </w:r>
      <w:r>
        <w:rPr>
          <w:rFonts w:eastAsia="Arial"/>
          <w:sz w:val="18"/>
        </w:rPr>
        <w:t xml:space="preserve"> </w:t>
      </w:r>
      <w:r>
        <w:rPr>
          <w:sz w:val="18"/>
        </w:rPr>
        <w:t>which</w:t>
      </w:r>
      <w:r>
        <w:rPr>
          <w:rFonts w:eastAsia="Arial"/>
          <w:sz w:val="18"/>
        </w:rPr>
        <w:t xml:space="preserve"> </w:t>
      </w:r>
      <w:r>
        <w:rPr>
          <w:sz w:val="18"/>
        </w:rPr>
        <w:t>became</w:t>
      </w:r>
      <w:r>
        <w:rPr>
          <w:rFonts w:eastAsia="Arial"/>
          <w:sz w:val="18"/>
        </w:rPr>
        <w:t xml:space="preserve"> </w:t>
      </w:r>
      <w:r>
        <w:rPr>
          <w:sz w:val="18"/>
        </w:rPr>
        <w:t>one</w:t>
      </w:r>
      <w:r>
        <w:rPr>
          <w:rFonts w:eastAsia="Arial"/>
          <w:sz w:val="18"/>
        </w:rPr>
        <w:t xml:space="preserve"> </w:t>
      </w:r>
      <w:r>
        <w:rPr>
          <w:sz w:val="18"/>
        </w:rPr>
        <w:t>of</w:t>
      </w:r>
      <w:r>
        <w:rPr>
          <w:rFonts w:eastAsia="Arial"/>
          <w:sz w:val="18"/>
        </w:rPr>
        <w:t xml:space="preserve"> </w:t>
      </w:r>
      <w:r>
        <w:rPr>
          <w:sz w:val="18"/>
        </w:rPr>
        <w:t>the</w:t>
      </w:r>
      <w:r>
        <w:rPr>
          <w:rFonts w:eastAsia="Arial"/>
          <w:sz w:val="18"/>
        </w:rPr>
        <w:t xml:space="preserve"> </w:t>
      </w:r>
      <w:r>
        <w:rPr>
          <w:sz w:val="18"/>
        </w:rPr>
        <w:t>largest</w:t>
      </w:r>
      <w:r>
        <w:rPr>
          <w:rFonts w:eastAsia="Arial"/>
          <w:sz w:val="18"/>
        </w:rPr>
        <w:t xml:space="preserve"> </w:t>
      </w:r>
      <w:r>
        <w:rPr>
          <w:sz w:val="18"/>
        </w:rPr>
        <w:t>revenues</w:t>
      </w:r>
      <w:r>
        <w:rPr>
          <w:rFonts w:eastAsia="Arial"/>
          <w:sz w:val="18"/>
        </w:rPr>
        <w:t xml:space="preserve"> </w:t>
      </w:r>
      <w:r>
        <w:rPr>
          <w:sz w:val="18"/>
        </w:rPr>
        <w:t>for</w:t>
      </w:r>
      <w:r>
        <w:rPr>
          <w:rFonts w:eastAsia="Arial"/>
          <w:sz w:val="18"/>
        </w:rPr>
        <w:t xml:space="preserve"> </w:t>
      </w:r>
      <w:r>
        <w:rPr>
          <w:sz w:val="18"/>
        </w:rPr>
        <w:t>the</w:t>
      </w:r>
      <w:r>
        <w:rPr>
          <w:rFonts w:eastAsia="Arial"/>
          <w:sz w:val="18"/>
        </w:rPr>
        <w:t xml:space="preserve"> </w:t>
      </w:r>
      <w:r>
        <w:rPr>
          <w:sz w:val="18"/>
        </w:rPr>
        <w:t>company.</w:t>
      </w:r>
      <w:r>
        <w:rPr>
          <w:rFonts w:eastAsia="Arial"/>
          <w:sz w:val="18"/>
        </w:rPr>
        <w:t xml:space="preserve"> </w:t>
      </w:r>
    </w:p>
    <w:p>
      <w:pPr>
        <w:pStyle w:val="style36"/>
        <w:numPr>
          <w:ilvl w:val="0"/>
          <w:numId w:val="4"/>
        </w:numPr>
        <w:tabs>
          <w:tab w:leader="none" w:pos="1080" w:val="left"/>
          <w:tab w:leader="none" w:pos="1800" w:val="left"/>
        </w:tabs>
        <w:spacing w:after="0" w:before="0"/>
        <w:ind w:hanging="0" w:left="900" w:right="0"/>
      </w:pPr>
      <w:r>
        <w:rPr>
          <w:rFonts w:eastAsia="MS Mincho"/>
          <w:sz w:val="18"/>
        </w:rPr>
        <w:t>Ported</w:t>
      </w:r>
      <w:r>
        <w:rPr>
          <w:rFonts w:eastAsia="Arial"/>
          <w:sz w:val="18"/>
        </w:rPr>
        <w:t xml:space="preserve"> </w:t>
      </w:r>
      <w:r>
        <w:rPr>
          <w:sz w:val="18"/>
        </w:rPr>
        <w:t>PHP</w:t>
      </w:r>
      <w:r>
        <w:rPr>
          <w:rFonts w:eastAsia="Arial"/>
          <w:sz w:val="18"/>
        </w:rPr>
        <w:t xml:space="preserve"> </w:t>
      </w:r>
      <w:r>
        <w:rPr>
          <w:sz w:val="18"/>
        </w:rPr>
        <w:t>application</w:t>
      </w:r>
      <w:r>
        <w:rPr>
          <w:rFonts w:eastAsia="Arial"/>
          <w:sz w:val="18"/>
        </w:rPr>
        <w:t xml:space="preserve"> </w:t>
      </w:r>
      <w:r>
        <w:rPr>
          <w:sz w:val="18"/>
        </w:rPr>
        <w:t>libraries</w:t>
      </w:r>
      <w:r>
        <w:rPr>
          <w:rFonts w:eastAsia="Arial"/>
          <w:sz w:val="18"/>
        </w:rPr>
        <w:t xml:space="preserve"> </w:t>
      </w:r>
      <w:r>
        <w:rPr>
          <w:sz w:val="18"/>
        </w:rPr>
        <w:t>into</w:t>
      </w:r>
      <w:r>
        <w:rPr>
          <w:rFonts w:eastAsia="Arial"/>
          <w:sz w:val="18"/>
        </w:rPr>
        <w:t xml:space="preserve"> </w:t>
      </w:r>
      <w:r>
        <w:rPr>
          <w:sz w:val="18"/>
        </w:rPr>
        <w:t>J2EE</w:t>
      </w:r>
      <w:r>
        <w:rPr>
          <w:rFonts w:eastAsia="Arial"/>
          <w:sz w:val="18"/>
        </w:rPr>
        <w:t xml:space="preserve"> </w:t>
      </w:r>
      <w:r>
        <w:rPr>
          <w:sz w:val="18"/>
        </w:rPr>
        <w:t>Spring</w:t>
      </w:r>
      <w:r>
        <w:rPr>
          <w:rFonts w:eastAsia="Arial"/>
          <w:sz w:val="18"/>
        </w:rPr>
        <w:t xml:space="preserve"> </w:t>
      </w:r>
      <w:r>
        <w:rPr>
          <w:sz w:val="18"/>
        </w:rPr>
        <w:t>/</w:t>
      </w:r>
      <w:r>
        <w:rPr>
          <w:rFonts w:eastAsia="Arial"/>
          <w:sz w:val="18"/>
        </w:rPr>
        <w:t xml:space="preserve"> </w:t>
      </w:r>
      <w:r>
        <w:rPr>
          <w:sz w:val="18"/>
        </w:rPr>
        <w:t>Tomcat</w:t>
      </w:r>
      <w:r>
        <w:rPr>
          <w:rFonts w:eastAsia="Arial"/>
          <w:sz w:val="18"/>
        </w:rPr>
        <w:t xml:space="preserve"> </w:t>
      </w:r>
      <w:r>
        <w:rPr>
          <w:sz w:val="18"/>
        </w:rPr>
        <w:t>environment</w:t>
      </w:r>
    </w:p>
    <w:p>
      <w:pPr>
        <w:pStyle w:val="style36"/>
        <w:numPr>
          <w:ilvl w:val="0"/>
          <w:numId w:val="4"/>
        </w:numPr>
        <w:tabs>
          <w:tab w:leader="none" w:pos="1080" w:val="left"/>
          <w:tab w:leader="none" w:pos="1800" w:val="left"/>
        </w:tabs>
        <w:spacing w:after="0" w:before="0"/>
        <w:ind w:hanging="0" w:left="900" w:right="0"/>
      </w:pPr>
      <w:r>
        <w:rPr>
          <w:sz w:val="18"/>
        </w:rPr>
        <w:t>Created</w:t>
      </w:r>
      <w:r>
        <w:rPr>
          <w:rFonts w:eastAsia="Arial"/>
          <w:sz w:val="18"/>
        </w:rPr>
        <w:t xml:space="preserve"> </w:t>
      </w:r>
      <w:r>
        <w:rPr>
          <w:sz w:val="18"/>
        </w:rPr>
        <w:t>SMTP</w:t>
      </w:r>
      <w:r>
        <w:rPr>
          <w:rFonts w:eastAsia="Arial"/>
          <w:sz w:val="18"/>
        </w:rPr>
        <w:t xml:space="preserve"> </w:t>
      </w:r>
      <w:r>
        <w:rPr>
          <w:sz w:val="18"/>
        </w:rPr>
        <w:t>logging</w:t>
      </w:r>
      <w:r>
        <w:rPr>
          <w:rFonts w:eastAsia="Arial"/>
          <w:sz w:val="18"/>
        </w:rPr>
        <w:t xml:space="preserve"> </w:t>
      </w:r>
      <w:r>
        <w:rPr>
          <w:sz w:val="18"/>
        </w:rPr>
        <w:t>utility</w:t>
      </w:r>
      <w:r>
        <w:rPr>
          <w:rFonts w:eastAsia="Arial"/>
          <w:sz w:val="18"/>
        </w:rPr>
        <w:t xml:space="preserve"> </w:t>
      </w:r>
      <w:r>
        <w:rPr>
          <w:sz w:val="18"/>
        </w:rPr>
        <w:t>in</w:t>
      </w:r>
      <w:r>
        <w:rPr>
          <w:rFonts w:eastAsia="Arial"/>
          <w:sz w:val="18"/>
        </w:rPr>
        <w:t xml:space="preserve"> </w:t>
      </w:r>
      <w:r>
        <w:rPr>
          <w:sz w:val="18"/>
        </w:rPr>
        <w:t>Perl</w:t>
      </w:r>
      <w:r>
        <w:rPr>
          <w:rFonts w:eastAsia="Arial"/>
          <w:sz w:val="18"/>
        </w:rPr>
        <w:t xml:space="preserve"> </w:t>
      </w:r>
      <w:r>
        <w:rPr>
          <w:sz w:val="18"/>
        </w:rPr>
        <w:t>and</w:t>
      </w:r>
      <w:r>
        <w:rPr>
          <w:rFonts w:eastAsia="Arial"/>
          <w:sz w:val="18"/>
        </w:rPr>
        <w:t xml:space="preserve"> </w:t>
      </w:r>
      <w:r>
        <w:rPr>
          <w:sz w:val="18"/>
        </w:rPr>
        <w:t>parsed</w:t>
      </w:r>
      <w:r>
        <w:rPr>
          <w:rFonts w:eastAsia="Arial"/>
          <w:sz w:val="18"/>
        </w:rPr>
        <w:t xml:space="preserve"> </w:t>
      </w:r>
      <w:r>
        <w:rPr>
          <w:sz w:val="18"/>
        </w:rPr>
        <w:t>into</w:t>
      </w:r>
      <w:r>
        <w:rPr>
          <w:rFonts w:eastAsia="Arial"/>
          <w:sz w:val="18"/>
        </w:rPr>
        <w:t xml:space="preserve"> </w:t>
      </w:r>
      <w:r>
        <w:rPr>
          <w:sz w:val="18"/>
        </w:rPr>
        <w:t>J2EE</w:t>
      </w:r>
      <w:r>
        <w:rPr>
          <w:rFonts w:eastAsia="Arial"/>
          <w:sz w:val="18"/>
        </w:rPr>
        <w:t xml:space="preserve"> </w:t>
      </w:r>
      <w:r>
        <w:rPr>
          <w:sz w:val="18"/>
        </w:rPr>
        <w:t>web</w:t>
      </w:r>
      <w:r>
        <w:rPr>
          <w:rFonts w:eastAsia="Arial"/>
          <w:sz w:val="18"/>
        </w:rPr>
        <w:t xml:space="preserve"> </w:t>
      </w:r>
      <w:r>
        <w:rPr>
          <w:sz w:val="18"/>
        </w:rPr>
        <w:t>application</w:t>
      </w:r>
    </w:p>
    <w:p>
      <w:pPr>
        <w:pStyle w:val="style36"/>
        <w:numPr>
          <w:ilvl w:val="0"/>
          <w:numId w:val="4"/>
        </w:numPr>
        <w:tabs>
          <w:tab w:leader="none" w:pos="1800" w:val="left"/>
        </w:tabs>
        <w:spacing w:after="0" w:before="0"/>
        <w:ind w:hanging="0" w:left="900" w:right="0"/>
      </w:pPr>
      <w:r>
        <w:rPr>
          <w:rFonts w:eastAsia="MS Mincho"/>
          <w:sz w:val="18"/>
        </w:rPr>
        <w:t>Created</w:t>
      </w:r>
      <w:r>
        <w:rPr>
          <w:rFonts w:eastAsia="Arial"/>
          <w:sz w:val="18"/>
        </w:rPr>
        <w:t xml:space="preserve"> </w:t>
      </w:r>
      <w:r>
        <w:rPr>
          <w:sz w:val="18"/>
        </w:rPr>
        <w:t>and</w:t>
      </w:r>
      <w:r>
        <w:rPr>
          <w:rFonts w:eastAsia="Arial"/>
          <w:sz w:val="18"/>
        </w:rPr>
        <w:t xml:space="preserve"> </w:t>
      </w:r>
      <w:r>
        <w:rPr>
          <w:sz w:val="18"/>
        </w:rPr>
        <w:t>administrated</w:t>
      </w:r>
      <w:r>
        <w:rPr>
          <w:rFonts w:eastAsia="Arial"/>
          <w:sz w:val="18"/>
        </w:rPr>
        <w:t xml:space="preserve"> </w:t>
      </w:r>
      <w:r>
        <w:rPr>
          <w:sz w:val="18"/>
        </w:rPr>
        <w:t>the</w:t>
      </w:r>
      <w:r>
        <w:rPr>
          <w:rFonts w:eastAsia="Arial"/>
          <w:sz w:val="18"/>
        </w:rPr>
        <w:t xml:space="preserve"> </w:t>
      </w:r>
      <w:r>
        <w:rPr>
          <w:sz w:val="18"/>
        </w:rPr>
        <w:t>initial</w:t>
      </w:r>
      <w:r>
        <w:rPr>
          <w:rFonts w:eastAsia="Arial"/>
          <w:sz w:val="18"/>
        </w:rPr>
        <w:t xml:space="preserve"> </w:t>
      </w:r>
      <w:r>
        <w:rPr>
          <w:sz w:val="18"/>
        </w:rPr>
        <w:t>websites</w:t>
      </w:r>
      <w:r>
        <w:rPr>
          <w:rFonts w:eastAsia="Arial"/>
          <w:sz w:val="18"/>
        </w:rPr>
        <w:t xml:space="preserve"> </w:t>
      </w:r>
      <w:r>
        <w:rPr>
          <w:sz w:val="18"/>
        </w:rPr>
        <w:t>which</w:t>
      </w:r>
      <w:r>
        <w:rPr>
          <w:rFonts w:eastAsia="Arial"/>
          <w:sz w:val="18"/>
        </w:rPr>
        <w:t xml:space="preserve"> </w:t>
      </w:r>
      <w:r>
        <w:rPr>
          <w:sz w:val="18"/>
        </w:rPr>
        <w:t>contributed</w:t>
      </w:r>
      <w:r>
        <w:rPr>
          <w:rFonts w:eastAsia="Arial"/>
          <w:sz w:val="18"/>
        </w:rPr>
        <w:t xml:space="preserve"> </w:t>
      </w:r>
      <w:r>
        <w:rPr>
          <w:sz w:val="18"/>
        </w:rPr>
        <w:t>to</w:t>
      </w:r>
      <w:r>
        <w:rPr>
          <w:rFonts w:eastAsia="Arial"/>
          <w:sz w:val="18"/>
        </w:rPr>
        <w:t xml:space="preserve"> </w:t>
      </w:r>
      <w:r>
        <w:rPr>
          <w:sz w:val="18"/>
        </w:rPr>
        <w:t>the</w:t>
      </w:r>
      <w:r>
        <w:rPr>
          <w:rFonts w:eastAsia="Arial"/>
          <w:sz w:val="18"/>
        </w:rPr>
        <w:t xml:space="preserve"> </w:t>
      </w:r>
      <w:r>
        <w:rPr>
          <w:sz w:val="18"/>
        </w:rPr>
        <w:t>multi-million</w:t>
      </w:r>
      <w:r>
        <w:rPr>
          <w:rFonts w:eastAsia="Arial"/>
          <w:sz w:val="18"/>
        </w:rPr>
        <w:t xml:space="preserve"> </w:t>
      </w:r>
      <w:r>
        <w:rPr>
          <w:sz w:val="18"/>
        </w:rPr>
        <w:t>dollar</w:t>
      </w:r>
      <w:r>
        <w:rPr>
          <w:rFonts w:eastAsia="Arial"/>
          <w:sz w:val="18"/>
        </w:rPr>
        <w:t xml:space="preserve"> </w:t>
      </w:r>
      <w:r>
        <w:rPr>
          <w:sz w:val="18"/>
        </w:rPr>
        <w:t>investment</w:t>
      </w:r>
      <w:r>
        <w:rPr>
          <w:rFonts w:eastAsia="Arial"/>
          <w:sz w:val="18"/>
        </w:rPr>
        <w:t xml:space="preserve"> </w:t>
      </w:r>
      <w:r>
        <w:rPr>
          <w:sz w:val="18"/>
        </w:rPr>
        <w:t>in</w:t>
      </w:r>
      <w:r>
        <w:rPr>
          <w:rFonts w:eastAsia="Arial"/>
          <w:sz w:val="18"/>
        </w:rPr>
        <w:t xml:space="preserve"> </w:t>
      </w:r>
      <w:r>
        <w:rPr>
          <w:sz w:val="18"/>
        </w:rPr>
        <w:t>the</w:t>
      </w:r>
      <w:r>
        <w:rPr>
          <w:rFonts w:eastAsia="Arial"/>
          <w:sz w:val="18"/>
        </w:rPr>
        <w:t xml:space="preserve"> </w:t>
      </w:r>
      <w:r>
        <w:rPr>
          <w:sz w:val="18"/>
        </w:rPr>
        <w:t>company.</w:t>
      </w:r>
    </w:p>
    <w:p>
      <w:pPr>
        <w:pStyle w:val="style36"/>
        <w:numPr>
          <w:ilvl w:val="0"/>
          <w:numId w:val="4"/>
        </w:numPr>
        <w:tabs>
          <w:tab w:leader="none" w:pos="1080" w:val="left"/>
          <w:tab w:leader="none" w:pos="1800" w:val="left"/>
        </w:tabs>
        <w:spacing w:after="0" w:before="0"/>
        <w:ind w:hanging="0" w:left="900" w:right="0"/>
      </w:pPr>
      <w:r>
        <w:rPr>
          <w:rFonts w:eastAsia="MS Mincho"/>
          <w:sz w:val="18"/>
        </w:rPr>
        <w:t>Worked</w:t>
      </w:r>
      <w:r>
        <w:rPr>
          <w:rFonts w:eastAsia="Arial"/>
          <w:sz w:val="18"/>
        </w:rPr>
        <w:t xml:space="preserve"> </w:t>
      </w:r>
      <w:r>
        <w:rPr>
          <w:sz w:val="18"/>
        </w:rPr>
        <w:t>strategically</w:t>
      </w:r>
      <w:r>
        <w:rPr>
          <w:rFonts w:eastAsia="Arial"/>
          <w:sz w:val="18"/>
        </w:rPr>
        <w:t xml:space="preserve"> </w:t>
      </w:r>
      <w:r>
        <w:rPr>
          <w:sz w:val="18"/>
        </w:rPr>
        <w:t>with</w:t>
      </w:r>
      <w:r>
        <w:rPr>
          <w:rFonts w:eastAsia="Arial"/>
          <w:sz w:val="18"/>
        </w:rPr>
        <w:t xml:space="preserve"> </w:t>
      </w:r>
      <w:r>
        <w:rPr>
          <w:sz w:val="18"/>
        </w:rPr>
        <w:t>marketing</w:t>
      </w:r>
      <w:r>
        <w:rPr>
          <w:rFonts w:eastAsia="Arial"/>
          <w:sz w:val="18"/>
        </w:rPr>
        <w:t xml:space="preserve"> </w:t>
      </w:r>
      <w:r>
        <w:rPr>
          <w:sz w:val="18"/>
        </w:rPr>
        <w:t>to</w:t>
      </w:r>
      <w:r>
        <w:rPr>
          <w:rFonts w:eastAsia="Arial"/>
          <w:sz w:val="18"/>
        </w:rPr>
        <w:t xml:space="preserve"> </w:t>
      </w:r>
      <w:r>
        <w:rPr>
          <w:sz w:val="18"/>
        </w:rPr>
        <w:t>generate</w:t>
      </w:r>
      <w:r>
        <w:rPr>
          <w:rFonts w:eastAsia="Arial"/>
          <w:sz w:val="18"/>
        </w:rPr>
        <w:t xml:space="preserve"> </w:t>
      </w:r>
      <w:r>
        <w:rPr>
          <w:sz w:val="18"/>
        </w:rPr>
        <w:t>dynamic</w:t>
      </w:r>
      <w:r>
        <w:rPr>
          <w:rFonts w:eastAsia="Arial"/>
          <w:sz w:val="18"/>
        </w:rPr>
        <w:t xml:space="preserve"> </w:t>
      </w:r>
      <w:r>
        <w:rPr>
          <w:sz w:val="18"/>
        </w:rPr>
        <w:t>charts</w:t>
      </w:r>
      <w:r>
        <w:rPr>
          <w:rFonts w:eastAsia="Arial"/>
          <w:sz w:val="18"/>
        </w:rPr>
        <w:t xml:space="preserve"> </w:t>
      </w:r>
      <w:r>
        <w:rPr>
          <w:sz w:val="18"/>
        </w:rPr>
        <w:t>and</w:t>
      </w:r>
      <w:r>
        <w:rPr>
          <w:rFonts w:eastAsia="Arial"/>
          <w:sz w:val="18"/>
        </w:rPr>
        <w:t xml:space="preserve"> </w:t>
      </w:r>
      <w:r>
        <w:rPr>
          <w:sz w:val="18"/>
        </w:rPr>
        <w:t>records</w:t>
      </w:r>
      <w:r>
        <w:rPr>
          <w:rFonts w:eastAsia="Arial"/>
          <w:sz w:val="18"/>
        </w:rPr>
        <w:t xml:space="preserve"> </w:t>
      </w:r>
      <w:r>
        <w:rPr>
          <w:sz w:val="18"/>
        </w:rPr>
        <w:t>of</w:t>
      </w:r>
      <w:r>
        <w:rPr>
          <w:rFonts w:eastAsia="Arial"/>
          <w:sz w:val="18"/>
        </w:rPr>
        <w:t xml:space="preserve"> </w:t>
      </w:r>
      <w:r>
        <w:rPr>
          <w:sz w:val="18"/>
        </w:rPr>
        <w:t>all</w:t>
      </w:r>
      <w:r>
        <w:rPr>
          <w:rFonts w:eastAsia="Arial"/>
          <w:sz w:val="18"/>
        </w:rPr>
        <w:t xml:space="preserve"> </w:t>
      </w:r>
      <w:r>
        <w:rPr>
          <w:sz w:val="18"/>
        </w:rPr>
        <w:t>subscription</w:t>
      </w:r>
      <w:r>
        <w:rPr>
          <w:rFonts w:eastAsia="MS Mincho"/>
          <w:sz w:val="18"/>
        </w:rPr>
        <w:t>s,</w:t>
      </w:r>
      <w:r>
        <w:rPr>
          <w:rFonts w:eastAsia="Arial"/>
          <w:sz w:val="18"/>
        </w:rPr>
        <w:t xml:space="preserve"> </w:t>
      </w:r>
      <w:r>
        <w:rPr>
          <w:rFonts w:eastAsia="MS Mincho"/>
          <w:sz w:val="18"/>
        </w:rPr>
        <w:t>un-subscriptions,</w:t>
      </w:r>
      <w:r>
        <w:rPr>
          <w:rFonts w:eastAsia="Arial"/>
          <w:sz w:val="18"/>
        </w:rPr>
        <w:t xml:space="preserve"> </w:t>
      </w:r>
      <w:r>
        <w:rPr>
          <w:sz w:val="18"/>
        </w:rPr>
        <w:t>and</w:t>
      </w:r>
      <w:r>
        <w:rPr>
          <w:rFonts w:eastAsia="Arial"/>
          <w:sz w:val="18"/>
        </w:rPr>
        <w:t xml:space="preserve"> </w:t>
      </w:r>
      <w:r>
        <w:rPr>
          <w:sz w:val="18"/>
        </w:rPr>
        <w:t>successful</w:t>
      </w:r>
      <w:r>
        <w:rPr>
          <w:rFonts w:eastAsia="Arial"/>
          <w:sz w:val="18"/>
        </w:rPr>
        <w:t xml:space="preserve"> </w:t>
      </w:r>
      <w:r>
        <w:rPr>
          <w:sz w:val="18"/>
        </w:rPr>
        <w:t>job</w:t>
      </w:r>
      <w:r>
        <w:rPr>
          <w:rFonts w:eastAsia="Arial"/>
          <w:sz w:val="18"/>
        </w:rPr>
        <w:t xml:space="preserve"> </w:t>
      </w:r>
      <w:r>
        <w:rPr>
          <w:sz w:val="18"/>
        </w:rPr>
        <w:t>landings.</w:t>
      </w:r>
    </w:p>
    <w:p>
      <w:pPr>
        <w:pStyle w:val="style36"/>
        <w:numPr>
          <w:ilvl w:val="0"/>
          <w:numId w:val="4"/>
        </w:numPr>
        <w:tabs>
          <w:tab w:leader="none" w:pos="1080" w:val="left"/>
          <w:tab w:leader="none" w:pos="1800" w:val="left"/>
        </w:tabs>
        <w:spacing w:after="0" w:before="0"/>
        <w:ind w:hanging="0" w:left="900" w:right="0"/>
      </w:pPr>
      <w:r>
        <w:rPr>
          <w:rFonts w:eastAsia="MS Mincho"/>
          <w:sz w:val="18"/>
        </w:rPr>
        <w:t>Worked</w:t>
      </w:r>
      <w:r>
        <w:rPr>
          <w:rFonts w:eastAsia="Arial"/>
          <w:sz w:val="18"/>
        </w:rPr>
        <w:t xml:space="preserve"> </w:t>
      </w:r>
      <w:r>
        <w:rPr>
          <w:sz w:val="18"/>
        </w:rPr>
        <w:t>with</w:t>
      </w:r>
      <w:r>
        <w:rPr>
          <w:rFonts w:eastAsia="Arial"/>
          <w:sz w:val="18"/>
        </w:rPr>
        <w:t xml:space="preserve"> </w:t>
      </w:r>
      <w:r>
        <w:rPr>
          <w:sz w:val="18"/>
        </w:rPr>
        <w:t>Omniture,</w:t>
      </w:r>
      <w:r>
        <w:rPr>
          <w:rFonts w:eastAsia="Arial"/>
          <w:sz w:val="18"/>
        </w:rPr>
        <w:t xml:space="preserve"> </w:t>
      </w:r>
      <w:r>
        <w:rPr>
          <w:sz w:val="18"/>
        </w:rPr>
        <w:t>Optimost,</w:t>
      </w:r>
      <w:r>
        <w:rPr>
          <w:rFonts w:eastAsia="Arial"/>
          <w:sz w:val="18"/>
        </w:rPr>
        <w:t xml:space="preserve"> </w:t>
      </w:r>
      <w:r>
        <w:rPr>
          <w:sz w:val="18"/>
        </w:rPr>
        <w:t>and</w:t>
      </w:r>
      <w:r>
        <w:rPr>
          <w:rFonts w:eastAsia="Arial"/>
          <w:sz w:val="18"/>
        </w:rPr>
        <w:t xml:space="preserve"> </w:t>
      </w:r>
      <w:r>
        <w:rPr>
          <w:sz w:val="18"/>
        </w:rPr>
        <w:t>a</w:t>
      </w:r>
      <w:r>
        <w:rPr>
          <w:rFonts w:eastAsia="Arial"/>
          <w:sz w:val="18"/>
        </w:rPr>
        <w:t xml:space="preserve"> </w:t>
      </w:r>
      <w:r>
        <w:rPr>
          <w:sz w:val="18"/>
        </w:rPr>
        <w:t>number</w:t>
      </w:r>
      <w:r>
        <w:rPr>
          <w:rFonts w:eastAsia="Arial"/>
          <w:sz w:val="18"/>
        </w:rPr>
        <w:t xml:space="preserve"> </w:t>
      </w:r>
      <w:r>
        <w:rPr>
          <w:sz w:val="18"/>
        </w:rPr>
        <w:t>of</w:t>
      </w:r>
      <w:r>
        <w:rPr>
          <w:rFonts w:eastAsia="Arial"/>
          <w:sz w:val="18"/>
        </w:rPr>
        <w:t xml:space="preserve"> </w:t>
      </w:r>
      <w:r>
        <w:rPr>
          <w:sz w:val="18"/>
        </w:rPr>
        <w:t>web</w:t>
      </w:r>
      <w:r>
        <w:rPr>
          <w:rFonts w:eastAsia="Arial"/>
          <w:sz w:val="18"/>
        </w:rPr>
        <w:t xml:space="preserve"> </w:t>
      </w:r>
      <w:r>
        <w:rPr>
          <w:sz w:val="18"/>
        </w:rPr>
        <w:t>statistic</w:t>
      </w:r>
      <w:r>
        <w:rPr>
          <w:rFonts w:eastAsia="Arial"/>
          <w:sz w:val="18"/>
        </w:rPr>
        <w:t xml:space="preserve"> </w:t>
      </w:r>
      <w:r>
        <w:rPr>
          <w:sz w:val="18"/>
        </w:rPr>
        <w:t>technologies</w:t>
      </w:r>
      <w:r>
        <w:rPr>
          <w:rFonts w:eastAsia="Arial"/>
          <w:sz w:val="18"/>
        </w:rPr>
        <w:t xml:space="preserve"> </w:t>
      </w:r>
      <w:r>
        <w:rPr>
          <w:sz w:val="18"/>
        </w:rPr>
        <w:t>to</w:t>
      </w:r>
      <w:r>
        <w:rPr>
          <w:rFonts w:eastAsia="Arial"/>
          <w:sz w:val="18"/>
        </w:rPr>
        <w:t xml:space="preserve"> </w:t>
      </w:r>
      <w:r>
        <w:rPr>
          <w:sz w:val="18"/>
        </w:rPr>
        <w:t>record</w:t>
      </w:r>
      <w:r>
        <w:rPr>
          <w:rFonts w:eastAsia="Arial"/>
          <w:sz w:val="18"/>
        </w:rPr>
        <w:t xml:space="preserve"> </w:t>
      </w:r>
      <w:r>
        <w:rPr>
          <w:sz w:val="18"/>
        </w:rPr>
        <w:t>and</w:t>
      </w:r>
      <w:r>
        <w:rPr>
          <w:rFonts w:eastAsia="Arial"/>
          <w:sz w:val="18"/>
        </w:rPr>
        <w:t xml:space="preserve"> </w:t>
      </w:r>
      <w:r>
        <w:rPr>
          <w:sz w:val="18"/>
        </w:rPr>
        <w:t>capture</w:t>
      </w:r>
      <w:r>
        <w:rPr>
          <w:rFonts w:eastAsia="Arial"/>
          <w:sz w:val="18"/>
        </w:rPr>
        <w:t xml:space="preserve"> </w:t>
      </w:r>
      <w:r>
        <w:rPr>
          <w:sz w:val="18"/>
        </w:rPr>
        <w:t>user</w:t>
      </w:r>
      <w:r>
        <w:rPr>
          <w:rFonts w:eastAsia="Arial"/>
          <w:sz w:val="18"/>
        </w:rPr>
        <w:t xml:space="preserve"> </w:t>
      </w:r>
      <w:r>
        <w:rPr>
          <w:sz w:val="18"/>
        </w:rPr>
        <w:t>activity</w:t>
      </w:r>
      <w:r>
        <w:rPr>
          <w:rFonts w:eastAsia="Arial"/>
          <w:sz w:val="18"/>
        </w:rPr>
        <w:t xml:space="preserve"> </w:t>
      </w:r>
      <w:r>
        <w:rPr>
          <w:sz w:val="18"/>
        </w:rPr>
        <w:t>and</w:t>
      </w:r>
      <w:r>
        <w:rPr>
          <w:rFonts w:eastAsia="Arial"/>
          <w:sz w:val="18"/>
        </w:rPr>
        <w:t xml:space="preserve"> </w:t>
      </w:r>
      <w:r>
        <w:rPr>
          <w:sz w:val="18"/>
        </w:rPr>
        <w:t>create</w:t>
      </w:r>
      <w:r>
        <w:rPr>
          <w:rFonts w:eastAsia="Arial"/>
          <w:sz w:val="18"/>
        </w:rPr>
        <w:t xml:space="preserve"> </w:t>
      </w:r>
      <w:r>
        <w:rPr>
          <w:sz w:val="18"/>
        </w:rPr>
        <w:t>a</w:t>
      </w:r>
      <w:r>
        <w:rPr>
          <w:rFonts w:eastAsia="Arial"/>
          <w:sz w:val="18"/>
        </w:rPr>
        <w:t xml:space="preserve"> </w:t>
      </w:r>
      <w:r>
        <w:rPr>
          <w:sz w:val="18"/>
        </w:rPr>
        <w:t>comfortable</w:t>
      </w:r>
      <w:r>
        <w:rPr>
          <w:rFonts w:eastAsia="Arial"/>
          <w:sz w:val="18"/>
        </w:rPr>
        <w:t xml:space="preserve"> </w:t>
      </w:r>
      <w:r>
        <w:rPr>
          <w:sz w:val="18"/>
        </w:rPr>
        <w:t>user</w:t>
      </w:r>
      <w:r>
        <w:rPr>
          <w:rFonts w:eastAsia="Arial"/>
          <w:sz w:val="18"/>
        </w:rPr>
        <w:t xml:space="preserve"> </w:t>
      </w:r>
      <w:r>
        <w:rPr>
          <w:sz w:val="18"/>
        </w:rPr>
        <w:t>experience</w:t>
      </w:r>
      <w:r>
        <w:rPr>
          <w:rFonts w:eastAsia="Arial"/>
          <w:sz w:val="18"/>
        </w:rPr>
        <w:t xml:space="preserve"> </w:t>
      </w:r>
      <w:r>
        <w:rPr>
          <w:sz w:val="18"/>
        </w:rPr>
        <w:t>and</w:t>
      </w:r>
      <w:r>
        <w:rPr>
          <w:rFonts w:eastAsia="Arial"/>
          <w:sz w:val="18"/>
        </w:rPr>
        <w:t xml:space="preserve"> </w:t>
      </w:r>
      <w:r>
        <w:rPr>
          <w:sz w:val="18"/>
        </w:rPr>
        <w:t>profitable</w:t>
      </w:r>
      <w:r>
        <w:rPr>
          <w:rFonts w:eastAsia="Arial"/>
          <w:sz w:val="18"/>
        </w:rPr>
        <w:t xml:space="preserve"> </w:t>
      </w:r>
      <w:r>
        <w:rPr>
          <w:sz w:val="18"/>
        </w:rPr>
        <w:t>information</w:t>
      </w:r>
      <w:r>
        <w:rPr>
          <w:rFonts w:eastAsia="Arial"/>
          <w:sz w:val="18"/>
        </w:rPr>
        <w:t xml:space="preserve"> </w:t>
      </w:r>
      <w:r>
        <w:rPr>
          <w:sz w:val="18"/>
        </w:rPr>
        <w:t>site.</w:t>
      </w:r>
      <w:r>
        <w:rPr>
          <w:rFonts w:eastAsia="Arial"/>
          <w:sz w:val="18"/>
        </w:rPr>
        <w:t xml:space="preserve"> </w:t>
      </w:r>
    </w:p>
    <w:p>
      <w:pPr>
        <w:pStyle w:val="style35"/>
      </w:pPr>
      <w:r>
        <w:rPr>
          <w:b/>
          <w:sz w:val="22"/>
        </w:rPr>
      </w:r>
    </w:p>
    <w:p>
      <w:pPr>
        <w:pStyle w:val="style0"/>
      </w:pPr>
      <w:r>
        <w:rPr>
          <w:rFonts w:ascii="Arial" w:cs="Arial" w:hAnsi="Arial"/>
        </w:rPr>
      </w:r>
    </w:p>
    <w:p>
      <w:pPr>
        <w:pStyle w:val="style37"/>
      </w:pPr>
      <w:r>
        <w:rPr>
          <w:b/>
          <w:sz w:val="22"/>
        </w:rPr>
        <w:t>Crossborder</w:t>
      </w:r>
      <w:r>
        <w:rPr>
          <w:rFonts w:eastAsia="Arial"/>
          <w:b/>
          <w:sz w:val="22"/>
        </w:rPr>
        <w:t xml:space="preserve"> </w:t>
      </w:r>
      <w:r>
        <w:rPr>
          <w:b/>
          <w:sz w:val="22"/>
        </w:rPr>
        <w:t>Solutions</w:t>
      </w:r>
      <w:r>
        <w:rPr>
          <w:rFonts w:eastAsia="Arial"/>
          <w:b/>
          <w:sz w:val="22"/>
        </w:rPr>
        <w:t xml:space="preserve"> </w:t>
      </w:r>
      <w:r>
        <w:rPr>
          <w:b/>
          <w:sz w:val="22"/>
        </w:rPr>
        <w:t>Inc,</w:t>
      </w:r>
      <w:r>
        <w:rPr>
          <w:rFonts w:eastAsia="Arial"/>
          <w:b/>
          <w:sz w:val="22"/>
        </w:rPr>
        <w:t xml:space="preserve"> </w:t>
      </w:r>
      <w:r>
        <w:rPr>
          <w:b/>
          <w:sz w:val="22"/>
        </w:rPr>
        <w:t>New</w:t>
      </w:r>
      <w:r>
        <w:rPr>
          <w:rFonts w:eastAsia="Arial"/>
          <w:b/>
          <w:sz w:val="22"/>
        </w:rPr>
        <w:t xml:space="preserve"> </w:t>
      </w:r>
      <w:r>
        <w:rPr>
          <w:b/>
          <w:sz w:val="22"/>
        </w:rPr>
        <w:t>York,</w:t>
      </w:r>
      <w:r>
        <w:rPr>
          <w:rFonts w:eastAsia="Arial"/>
          <w:b/>
          <w:sz w:val="22"/>
        </w:rPr>
        <w:t xml:space="preserve"> </w:t>
      </w:r>
      <w:r>
        <w:rPr>
          <w:b/>
          <w:sz w:val="22"/>
        </w:rPr>
        <w:t>NY</w:t>
      </w:r>
      <w:r>
        <w:rPr/>
        <w:tab/>
        <w:tab/>
        <w:tab/>
        <w:t>May</w:t>
      </w:r>
      <w:r>
        <w:rPr>
          <w:rFonts w:eastAsia="Arial"/>
        </w:rPr>
        <w:t xml:space="preserve"> </w:t>
      </w:r>
      <w:r>
        <w:rPr/>
        <w:t>2001</w:t>
      </w:r>
      <w:r>
        <w:rPr>
          <w:rFonts w:eastAsia="Arial"/>
        </w:rPr>
        <w:t xml:space="preserve"> – </w:t>
      </w:r>
      <w:r>
        <w:rPr/>
        <w:t>January</w:t>
      </w:r>
      <w:r>
        <w:rPr>
          <w:rFonts w:eastAsia="Arial"/>
        </w:rPr>
        <w:t xml:space="preserve"> </w:t>
      </w:r>
      <w:r>
        <w:rPr/>
        <w:t>2002</w:t>
        <w:tab/>
        <w:tab/>
      </w:r>
    </w:p>
    <w:p>
      <w:pPr>
        <w:pStyle w:val="style37"/>
      </w:pPr>
      <w:r>
        <w:rPr>
          <w:b/>
          <w:i/>
          <w:sz w:val="20"/>
        </w:rPr>
        <w:t>Web</w:t>
      </w:r>
      <w:r>
        <w:rPr>
          <w:rFonts w:eastAsia="Arial"/>
          <w:b/>
          <w:i/>
          <w:sz w:val="20"/>
        </w:rPr>
        <w:t xml:space="preserve"> </w:t>
      </w:r>
      <w:r>
        <w:rPr>
          <w:b/>
          <w:i/>
          <w:sz w:val="20"/>
        </w:rPr>
        <w:t>Developer</w:t>
      </w:r>
      <w:r>
        <w:rPr>
          <w:rFonts w:eastAsia="Arial"/>
          <w:i/>
          <w:sz w:val="20"/>
        </w:rPr>
        <w:t xml:space="preserve"> </w:t>
      </w:r>
    </w:p>
    <w:p>
      <w:pPr>
        <w:pStyle w:val="style36"/>
        <w:tabs>
          <w:tab w:leader="none" w:pos="180" w:val="left"/>
          <w:tab w:leader="none" w:pos="360" w:val="left"/>
        </w:tabs>
        <w:spacing w:after="0" w:before="0"/>
        <w:ind w:hanging="0" w:left="0" w:right="0"/>
      </w:pPr>
      <w:r>
        <w:rPr>
          <w:b/>
          <w:sz w:val="18"/>
        </w:rPr>
        <w:tab/>
        <w:tab/>
      </w:r>
      <w:r>
        <w:rPr/>
        <w:t>Developed and designed business auditing software for overseas transfer pricing.</w:t>
      </w:r>
    </w:p>
    <w:p>
      <w:pPr>
        <w:pStyle w:val="style36"/>
        <w:tabs>
          <w:tab w:leader="none" w:pos="180" w:val="left"/>
          <w:tab w:leader="none" w:pos="360" w:val="left"/>
        </w:tabs>
        <w:spacing w:after="0" w:before="0"/>
        <w:ind w:hanging="0" w:left="0" w:right="0"/>
      </w:pPr>
      <w:r>
        <w:rPr>
          <w:i/>
          <w:sz w:val="18"/>
        </w:rPr>
        <w:tab/>
        <w:tab/>
        <w:tab/>
      </w:r>
      <w:r>
        <w:rPr>
          <w:rFonts w:eastAsia="Arial"/>
          <w:sz w:val="18"/>
        </w:rPr>
        <w:t xml:space="preserve"> </w:t>
      </w:r>
    </w:p>
    <w:p>
      <w:pPr>
        <w:pStyle w:val="style36"/>
        <w:tabs>
          <w:tab w:leader="none" w:pos="180" w:val="left"/>
          <w:tab w:leader="none" w:pos="360" w:val="left"/>
        </w:tabs>
        <w:spacing w:after="0" w:before="0"/>
        <w:ind w:hanging="0" w:left="0" w:right="0"/>
      </w:pPr>
      <w:r>
        <w:rPr>
          <w:rFonts w:eastAsia="MS Mincho"/>
          <w:b/>
          <w:i/>
          <w:sz w:val="18"/>
        </w:rPr>
        <w:tab/>
      </w:r>
      <w:r>
        <w:rPr>
          <w:rFonts w:eastAsia="Arial"/>
          <w:b/>
          <w:i/>
          <w:sz w:val="18"/>
        </w:rPr>
        <w:t xml:space="preserve"> </w:t>
      </w:r>
      <w:r>
        <w:rPr>
          <w:b/>
          <w:i/>
          <w:sz w:val="18"/>
        </w:rPr>
        <w:tab/>
      </w:r>
      <w:r>
        <w:rPr>
          <w:rFonts w:eastAsia="MS Mincho"/>
          <w:b/>
          <w:sz w:val="18"/>
        </w:rPr>
        <w:t>Skills</w:t>
      </w:r>
      <w:r>
        <w:rPr>
          <w:rFonts w:eastAsia="Arial"/>
          <w:b/>
          <w:sz w:val="18"/>
        </w:rPr>
        <w:t xml:space="preserve"> </w:t>
      </w:r>
      <w:r>
        <w:rPr>
          <w:b/>
          <w:sz w:val="18"/>
        </w:rPr>
        <w:t>Used:</w:t>
      </w:r>
      <w:r>
        <w:rPr>
          <w:rFonts w:eastAsia="Arial"/>
          <w:i/>
          <w:sz w:val="18"/>
        </w:rPr>
        <w:t xml:space="preserve"> </w:t>
      </w:r>
      <w:r>
        <w:rPr>
          <w:rFonts w:eastAsia="MS Mincho"/>
          <w:sz w:val="18"/>
        </w:rPr>
        <w:t>JavaScript,</w:t>
      </w:r>
      <w:r>
        <w:rPr>
          <w:rFonts w:eastAsia="Arial"/>
          <w:sz w:val="18"/>
        </w:rPr>
        <w:t xml:space="preserve"> </w:t>
      </w:r>
      <w:r>
        <w:rPr>
          <w:sz w:val="18"/>
        </w:rPr>
        <w:t>XML,</w:t>
      </w:r>
      <w:r>
        <w:rPr>
          <w:rFonts w:eastAsia="Arial"/>
          <w:sz w:val="18"/>
        </w:rPr>
        <w:t xml:space="preserve"> </w:t>
      </w:r>
      <w:r>
        <w:rPr>
          <w:sz w:val="18"/>
        </w:rPr>
        <w:t>Visual</w:t>
      </w:r>
      <w:r>
        <w:rPr>
          <w:rFonts w:eastAsia="Arial"/>
          <w:sz w:val="18"/>
        </w:rPr>
        <w:t xml:space="preserve"> </w:t>
      </w:r>
      <w:r>
        <w:rPr>
          <w:sz w:val="18"/>
        </w:rPr>
        <w:t>Basic,</w:t>
      </w:r>
      <w:r>
        <w:rPr>
          <w:rFonts w:eastAsia="Arial"/>
          <w:sz w:val="18"/>
        </w:rPr>
        <w:t xml:space="preserve"> </w:t>
      </w:r>
      <w:r>
        <w:rPr>
          <w:sz w:val="18"/>
        </w:rPr>
        <w:t>DHTML,</w:t>
      </w:r>
      <w:r>
        <w:rPr>
          <w:rFonts w:eastAsia="Arial"/>
          <w:sz w:val="18"/>
        </w:rPr>
        <w:t xml:space="preserve"> </w:t>
      </w:r>
      <w:r>
        <w:rPr>
          <w:sz w:val="18"/>
        </w:rPr>
        <w:t>VBScript,</w:t>
      </w:r>
      <w:r>
        <w:rPr>
          <w:rFonts w:eastAsia="Arial"/>
          <w:sz w:val="18"/>
        </w:rPr>
        <w:t xml:space="preserve"> </w:t>
      </w:r>
      <w:r>
        <w:rPr>
          <w:sz w:val="18"/>
        </w:rPr>
        <w:t>Adobe</w:t>
      </w:r>
      <w:r>
        <w:rPr>
          <w:rFonts w:eastAsia="Arial"/>
          <w:sz w:val="18"/>
        </w:rPr>
        <w:t xml:space="preserve"> </w:t>
      </w:r>
      <w:r>
        <w:rPr>
          <w:sz w:val="18"/>
        </w:rPr>
        <w:t>Photoshop</w:t>
      </w:r>
      <w:r>
        <w:rPr>
          <w:rFonts w:eastAsia="Arial"/>
          <w:i/>
          <w:sz w:val="18"/>
        </w:rPr>
        <w:t xml:space="preserve"> </w:t>
      </w:r>
    </w:p>
    <w:p>
      <w:pPr>
        <w:pStyle w:val="style36"/>
        <w:numPr>
          <w:ilvl w:val="0"/>
          <w:numId w:val="5"/>
        </w:numPr>
        <w:tabs>
          <w:tab w:leader="none" w:pos="900" w:val="left"/>
        </w:tabs>
        <w:spacing w:after="0" w:before="0"/>
      </w:pPr>
      <w:r>
        <w:rPr>
          <w:rFonts w:eastAsia="MS Mincho"/>
          <w:sz w:val="18"/>
        </w:rPr>
        <w:t>Developed</w:t>
      </w:r>
      <w:r>
        <w:rPr>
          <w:rFonts w:eastAsia="Arial"/>
          <w:sz w:val="18"/>
        </w:rPr>
        <w:t xml:space="preserve"> </w:t>
      </w:r>
      <w:r>
        <w:rPr>
          <w:sz w:val="18"/>
        </w:rPr>
        <w:t>and</w:t>
      </w:r>
      <w:r>
        <w:rPr>
          <w:rFonts w:eastAsia="Arial"/>
          <w:sz w:val="18"/>
        </w:rPr>
        <w:t xml:space="preserve"> </w:t>
      </w:r>
      <w:r>
        <w:rPr>
          <w:sz w:val="18"/>
        </w:rPr>
        <w:t>designed</w:t>
      </w:r>
      <w:r>
        <w:rPr>
          <w:rFonts w:eastAsia="Arial"/>
          <w:sz w:val="18"/>
        </w:rPr>
        <w:t xml:space="preserve"> </w:t>
      </w:r>
      <w:r>
        <w:rPr>
          <w:sz w:val="18"/>
        </w:rPr>
        <w:t>Compliance</w:t>
      </w:r>
      <w:r>
        <w:rPr>
          <w:rFonts w:eastAsia="Arial"/>
          <w:sz w:val="18"/>
        </w:rPr>
        <w:t>™</w:t>
      </w:r>
      <w:r>
        <w:rPr>
          <w:sz w:val="18"/>
        </w:rPr>
        <w:t>,</w:t>
      </w:r>
      <w:r>
        <w:rPr>
          <w:rFonts w:eastAsia="Arial"/>
          <w:sz w:val="18"/>
        </w:rPr>
        <w:t xml:space="preserve"> </w:t>
      </w:r>
      <w:r>
        <w:rPr>
          <w:rFonts w:eastAsia="MS Mincho"/>
          <w:sz w:val="18"/>
        </w:rPr>
        <w:t>a</w:t>
      </w:r>
      <w:r>
        <w:rPr>
          <w:rFonts w:eastAsia="Arial"/>
          <w:sz w:val="18"/>
        </w:rPr>
        <w:t xml:space="preserve"> </w:t>
      </w:r>
      <w:r>
        <w:rPr>
          <w:sz w:val="18"/>
        </w:rPr>
        <w:t>financial</w:t>
      </w:r>
      <w:r>
        <w:rPr>
          <w:rFonts w:eastAsia="Arial"/>
          <w:sz w:val="18"/>
        </w:rPr>
        <w:t xml:space="preserve"> </w:t>
      </w:r>
      <w:r>
        <w:rPr>
          <w:sz w:val="18"/>
        </w:rPr>
        <w:t>auditing</w:t>
      </w:r>
      <w:r>
        <w:rPr>
          <w:rFonts w:eastAsia="Arial"/>
          <w:sz w:val="18"/>
        </w:rPr>
        <w:t xml:space="preserve"> </w:t>
      </w:r>
      <w:r>
        <w:rPr>
          <w:sz w:val="18"/>
        </w:rPr>
        <w:t>software</w:t>
      </w:r>
      <w:r>
        <w:rPr>
          <w:rFonts w:eastAsia="Arial"/>
          <w:sz w:val="18"/>
        </w:rPr>
        <w:t xml:space="preserve"> </w:t>
      </w:r>
      <w:r>
        <w:rPr>
          <w:sz w:val="18"/>
        </w:rPr>
        <w:t>program</w:t>
      </w:r>
      <w:r>
        <w:rPr>
          <w:rFonts w:eastAsia="Arial"/>
          <w:sz w:val="18"/>
        </w:rPr>
        <w:t xml:space="preserve"> </w:t>
      </w:r>
      <w:r>
        <w:rPr>
          <w:sz w:val="18"/>
        </w:rPr>
        <w:t>that</w:t>
      </w:r>
      <w:r>
        <w:rPr>
          <w:rFonts w:eastAsia="Arial"/>
          <w:sz w:val="18"/>
        </w:rPr>
        <w:t xml:space="preserve"> </w:t>
      </w:r>
      <w:r>
        <w:rPr>
          <w:sz w:val="18"/>
        </w:rPr>
        <w:t>allows</w:t>
      </w:r>
      <w:r>
        <w:rPr>
          <w:rFonts w:eastAsia="Arial"/>
          <w:sz w:val="18"/>
        </w:rPr>
        <w:t xml:space="preserve"> </w:t>
      </w:r>
      <w:r>
        <w:rPr>
          <w:sz w:val="18"/>
        </w:rPr>
        <w:t>companies</w:t>
      </w:r>
      <w:r>
        <w:rPr>
          <w:rFonts w:eastAsia="Arial"/>
          <w:sz w:val="18"/>
        </w:rPr>
        <w:t xml:space="preserve"> </w:t>
      </w:r>
      <w:r>
        <w:rPr>
          <w:sz w:val="18"/>
        </w:rPr>
        <w:t>to</w:t>
      </w:r>
      <w:r>
        <w:rPr>
          <w:rFonts w:eastAsia="Arial"/>
          <w:sz w:val="18"/>
        </w:rPr>
        <w:t xml:space="preserve"> </w:t>
      </w:r>
      <w:r>
        <w:rPr>
          <w:sz w:val="18"/>
        </w:rPr>
        <w:t>quickly</w:t>
      </w:r>
      <w:r>
        <w:rPr>
          <w:rFonts w:eastAsia="Arial"/>
          <w:sz w:val="18"/>
        </w:rPr>
        <w:t xml:space="preserve"> </w:t>
      </w:r>
      <w:r>
        <w:rPr>
          <w:sz w:val="18"/>
        </w:rPr>
        <w:t>generate</w:t>
      </w:r>
      <w:r>
        <w:rPr>
          <w:rFonts w:eastAsia="Arial"/>
          <w:sz w:val="18"/>
        </w:rPr>
        <w:t xml:space="preserve"> </w:t>
      </w:r>
      <w:r>
        <w:rPr>
          <w:sz w:val="18"/>
        </w:rPr>
        <w:t>100+</w:t>
      </w:r>
      <w:r>
        <w:rPr>
          <w:rFonts w:eastAsia="Arial"/>
          <w:sz w:val="18"/>
        </w:rPr>
        <w:t xml:space="preserve"> </w:t>
      </w:r>
      <w:r>
        <w:rPr>
          <w:sz w:val="18"/>
        </w:rPr>
        <w:t>page</w:t>
      </w:r>
      <w:r>
        <w:rPr>
          <w:rFonts w:eastAsia="Arial"/>
          <w:sz w:val="18"/>
        </w:rPr>
        <w:t xml:space="preserve"> </w:t>
      </w:r>
      <w:r>
        <w:rPr>
          <w:sz w:val="18"/>
        </w:rPr>
        <w:t>transfer</w:t>
      </w:r>
      <w:r>
        <w:rPr>
          <w:rFonts w:eastAsia="Arial"/>
          <w:sz w:val="18"/>
        </w:rPr>
        <w:t xml:space="preserve"> </w:t>
      </w:r>
      <w:r>
        <w:rPr>
          <w:sz w:val="18"/>
        </w:rPr>
        <w:t>pricing</w:t>
      </w:r>
      <w:r>
        <w:rPr>
          <w:rFonts w:eastAsia="Arial"/>
          <w:sz w:val="18"/>
        </w:rPr>
        <w:t xml:space="preserve"> </w:t>
      </w:r>
      <w:r>
        <w:rPr>
          <w:sz w:val="18"/>
        </w:rPr>
        <w:t>reports,</w:t>
      </w:r>
      <w:r>
        <w:rPr>
          <w:rFonts w:eastAsia="Arial"/>
          <w:sz w:val="18"/>
        </w:rPr>
        <w:t xml:space="preserve"> </w:t>
      </w:r>
      <w:r>
        <w:rPr>
          <w:sz w:val="18"/>
        </w:rPr>
        <w:t>saving</w:t>
      </w:r>
      <w:r>
        <w:rPr>
          <w:rFonts w:eastAsia="Arial"/>
          <w:sz w:val="18"/>
        </w:rPr>
        <w:t xml:space="preserve"> </w:t>
      </w:r>
      <w:r>
        <w:rPr>
          <w:sz w:val="18"/>
        </w:rPr>
        <w:t>time</w:t>
      </w:r>
      <w:r>
        <w:rPr>
          <w:rFonts w:eastAsia="Arial"/>
          <w:sz w:val="18"/>
        </w:rPr>
        <w:t xml:space="preserve"> </w:t>
      </w:r>
      <w:r>
        <w:rPr>
          <w:sz w:val="18"/>
        </w:rPr>
        <w:t>and</w:t>
      </w:r>
      <w:r>
        <w:rPr>
          <w:rFonts w:eastAsia="Arial"/>
          <w:sz w:val="18"/>
        </w:rPr>
        <w:t xml:space="preserve"> </w:t>
      </w:r>
      <w:r>
        <w:rPr>
          <w:sz w:val="18"/>
        </w:rPr>
        <w:t>money.</w:t>
      </w:r>
      <w:r>
        <w:rPr>
          <w:rFonts w:eastAsia="Arial"/>
          <w:sz w:val="18"/>
        </w:rPr>
        <w:t xml:space="preserve">   </w:t>
      </w:r>
    </w:p>
    <w:p>
      <w:pPr>
        <w:pStyle w:val="style36"/>
        <w:numPr>
          <w:ilvl w:val="0"/>
          <w:numId w:val="5"/>
        </w:numPr>
        <w:tabs>
          <w:tab w:leader="none" w:pos="900" w:val="left"/>
        </w:tabs>
        <w:spacing w:after="0" w:before="0"/>
      </w:pPr>
      <w:r>
        <w:rPr>
          <w:rFonts w:eastAsia="MS Mincho"/>
        </w:rPr>
        <w:t>Designed</w:t>
      </w:r>
      <w:r>
        <w:rPr>
          <w:rFonts w:eastAsia="Arial"/>
        </w:rPr>
        <w:t xml:space="preserve"> </w:t>
      </w:r>
      <w:r>
        <w:rPr/>
        <w:t>a</w:t>
      </w:r>
      <w:r>
        <w:rPr>
          <w:rFonts w:eastAsia="Arial"/>
        </w:rPr>
        <w:t xml:space="preserve"> </w:t>
      </w:r>
      <w:r>
        <w:rPr/>
        <w:t>multi-functional</w:t>
      </w:r>
      <w:r>
        <w:rPr>
          <w:rFonts w:eastAsia="Arial"/>
        </w:rPr>
        <w:t xml:space="preserve"> </w:t>
      </w:r>
      <w:r>
        <w:rPr/>
        <w:t>software</w:t>
      </w:r>
      <w:r>
        <w:rPr>
          <w:rFonts w:eastAsia="Arial"/>
        </w:rPr>
        <w:t xml:space="preserve"> </w:t>
      </w:r>
      <w:r>
        <w:rPr/>
        <w:t>user</w:t>
      </w:r>
      <w:r>
        <w:rPr>
          <w:rFonts w:eastAsia="Arial"/>
        </w:rPr>
        <w:t xml:space="preserve"> </w:t>
      </w:r>
      <w:r>
        <w:rPr/>
        <w:t>interface</w:t>
      </w:r>
      <w:r>
        <w:rPr>
          <w:rFonts w:eastAsia="Arial"/>
        </w:rPr>
        <w:t xml:space="preserve"> </w:t>
      </w:r>
      <w:r>
        <w:rPr/>
        <w:t>and</w:t>
      </w:r>
      <w:r>
        <w:rPr>
          <w:rFonts w:eastAsia="Arial"/>
        </w:rPr>
        <w:t xml:space="preserve"> </w:t>
      </w:r>
      <w:r>
        <w:rPr/>
        <w:t>navigation</w:t>
      </w:r>
      <w:r>
        <w:rPr>
          <w:rFonts w:eastAsia="Arial"/>
        </w:rPr>
        <w:t xml:space="preserve"> </w:t>
      </w:r>
      <w:r>
        <w:rPr/>
        <w:t>system</w:t>
      </w:r>
      <w:r>
        <w:rPr>
          <w:rFonts w:eastAsia="Arial"/>
        </w:rPr>
        <w:t xml:space="preserve"> </w:t>
      </w:r>
      <w:r>
        <w:rPr/>
        <w:t>focusing</w:t>
      </w:r>
      <w:r>
        <w:rPr>
          <w:rFonts w:eastAsia="Arial"/>
        </w:rPr>
        <w:t xml:space="preserve"> </w:t>
      </w:r>
      <w:r>
        <w:rPr/>
        <w:t>on</w:t>
      </w:r>
      <w:r>
        <w:rPr>
          <w:rFonts w:eastAsia="Arial"/>
        </w:rPr>
        <w:t xml:space="preserve"> </w:t>
      </w:r>
      <w:r>
        <w:rPr/>
        <w:t>usability,</w:t>
      </w:r>
      <w:r>
        <w:rPr>
          <w:rFonts w:eastAsia="Arial"/>
        </w:rPr>
        <w:t xml:space="preserve"> </w:t>
      </w:r>
      <w:r>
        <w:rPr/>
        <w:t>optimization</w:t>
      </w:r>
      <w:r>
        <w:rPr>
          <w:rFonts w:eastAsia="Arial"/>
        </w:rPr>
        <w:t xml:space="preserve"> </w:t>
      </w:r>
      <w:r>
        <w:rPr/>
        <w:t>for</w:t>
      </w:r>
      <w:r>
        <w:rPr>
          <w:rFonts w:eastAsia="Arial"/>
        </w:rPr>
        <w:t xml:space="preserve"> </w:t>
      </w:r>
      <w:r>
        <w:rPr/>
        <w:t>speed,</w:t>
      </w:r>
      <w:r>
        <w:rPr>
          <w:rFonts w:eastAsia="Arial"/>
        </w:rPr>
        <w:t xml:space="preserve"> </w:t>
      </w:r>
      <w:r>
        <w:rPr/>
        <w:t>and</w:t>
      </w:r>
      <w:r>
        <w:rPr>
          <w:rFonts w:eastAsia="Arial"/>
        </w:rPr>
        <w:t xml:space="preserve"> </w:t>
      </w:r>
      <w:r>
        <w:rPr/>
        <w:t>user</w:t>
      </w:r>
      <w:r>
        <w:rPr>
          <w:rFonts w:eastAsia="Arial"/>
        </w:rPr>
        <w:t xml:space="preserve"> </w:t>
      </w:r>
      <w:r>
        <w:rPr/>
        <w:t>navigation.</w:t>
      </w:r>
      <w:r>
        <w:rPr>
          <w:rFonts w:eastAsia="Arial"/>
        </w:rPr>
        <w:t xml:space="preserve">  </w:t>
      </w:r>
    </w:p>
    <w:p>
      <w:pPr>
        <w:pStyle w:val="style35"/>
      </w:pPr>
      <w:r>
        <w:rPr/>
      </w:r>
    </w:p>
    <w:p>
      <w:pPr>
        <w:pStyle w:val="style35"/>
      </w:pPr>
      <w:r>
        <w:rPr>
          <w:b/>
          <w:sz w:val="22"/>
        </w:rPr>
        <w:t>IXL,</w:t>
      </w:r>
      <w:r>
        <w:rPr>
          <w:rFonts w:eastAsia="Arial"/>
          <w:b/>
          <w:sz w:val="22"/>
        </w:rPr>
        <w:t xml:space="preserve"> </w:t>
      </w:r>
      <w:r>
        <w:rPr>
          <w:b/>
          <w:sz w:val="22"/>
        </w:rPr>
        <w:t>New</w:t>
      </w:r>
      <w:r>
        <w:rPr>
          <w:rFonts w:eastAsia="Arial"/>
          <w:b/>
          <w:sz w:val="22"/>
        </w:rPr>
        <w:t xml:space="preserve"> </w:t>
      </w:r>
      <w:r>
        <w:rPr>
          <w:b/>
          <w:sz w:val="22"/>
        </w:rPr>
        <w:t>York,</w:t>
      </w:r>
      <w:r>
        <w:rPr>
          <w:rFonts w:eastAsia="Arial"/>
          <w:b/>
          <w:sz w:val="22"/>
        </w:rPr>
        <w:t xml:space="preserve"> </w:t>
      </w:r>
      <w:r>
        <w:rPr>
          <w:b/>
          <w:sz w:val="22"/>
        </w:rPr>
        <w:t>NY</w:t>
        <w:tab/>
        <w:tab/>
        <w:tab/>
        <w:tab/>
        <w:tab/>
        <w:tab/>
      </w:r>
      <w:r>
        <w:rPr/>
        <w:t>May</w:t>
      </w:r>
      <w:r>
        <w:rPr>
          <w:rFonts w:eastAsia="Arial"/>
        </w:rPr>
        <w:t xml:space="preserve"> </w:t>
      </w:r>
      <w:r>
        <w:rPr/>
        <w:t>1999</w:t>
      </w:r>
      <w:r>
        <w:rPr>
          <w:rFonts w:eastAsia="Arial"/>
        </w:rPr>
        <w:t xml:space="preserve"> – </w:t>
      </w:r>
      <w:r>
        <w:rPr/>
        <w:t>Dec</w:t>
      </w:r>
      <w:r>
        <w:rPr>
          <w:rFonts w:eastAsia="Arial"/>
        </w:rPr>
        <w:t xml:space="preserve"> </w:t>
      </w:r>
      <w:r>
        <w:rPr/>
        <w:t>2000</w:t>
      </w:r>
    </w:p>
    <w:p>
      <w:pPr>
        <w:pStyle w:val="style37"/>
      </w:pPr>
      <w:r>
        <w:rPr>
          <w:b/>
          <w:i/>
          <w:sz w:val="20"/>
        </w:rPr>
        <w:t>Web</w:t>
      </w:r>
      <w:r>
        <w:rPr>
          <w:rFonts w:eastAsia="Arial"/>
          <w:b/>
          <w:i/>
          <w:sz w:val="20"/>
        </w:rPr>
        <w:t xml:space="preserve"> </w:t>
      </w:r>
      <w:r>
        <w:rPr>
          <w:b/>
          <w:i/>
          <w:sz w:val="20"/>
        </w:rPr>
        <w:t>Development</w:t>
      </w:r>
      <w:r>
        <w:rPr>
          <w:rFonts w:eastAsia="Arial"/>
          <w:b/>
          <w:i/>
          <w:sz w:val="20"/>
        </w:rPr>
        <w:t xml:space="preserve"> </w:t>
      </w:r>
      <w:r>
        <w:rPr>
          <w:b/>
          <w:i/>
          <w:sz w:val="20"/>
        </w:rPr>
        <w:t>Consultant</w:t>
      </w:r>
      <w:r>
        <w:rPr>
          <w:rFonts w:eastAsia="Arial"/>
          <w:i/>
          <w:sz w:val="20"/>
        </w:rPr>
        <w:t xml:space="preserve"> </w:t>
      </w:r>
    </w:p>
    <w:p>
      <w:pPr>
        <w:pStyle w:val="style28"/>
        <w:tabs>
          <w:tab w:leader="none" w:pos="540" w:val="left"/>
          <w:tab w:leader="none" w:pos="864" w:val="left"/>
        </w:tabs>
      </w:pPr>
      <w:r>
        <w:rPr>
          <w:rFonts w:eastAsia="MS Mincho"/>
        </w:rPr>
        <w:tab/>
        <w:t>Developed</w:t>
      </w:r>
      <w:r>
        <w:rPr>
          <w:rFonts w:eastAsia="Arial"/>
        </w:rPr>
        <w:t xml:space="preserve"> </w:t>
      </w:r>
      <w:r>
        <w:rPr/>
        <w:t>major</w:t>
      </w:r>
      <w:r>
        <w:rPr>
          <w:rFonts w:eastAsia="Arial"/>
        </w:rPr>
        <w:t xml:space="preserve"> </w:t>
      </w:r>
      <w:r>
        <w:rPr/>
        <w:t>web</w:t>
      </w:r>
      <w:r>
        <w:rPr>
          <w:rFonts w:eastAsia="Arial"/>
        </w:rPr>
        <w:t xml:space="preserve"> </w:t>
      </w:r>
      <w:r>
        <w:rPr/>
        <w:t>projects</w:t>
      </w:r>
      <w:r>
        <w:rPr>
          <w:rFonts w:eastAsia="Arial"/>
        </w:rPr>
        <w:t xml:space="preserve"> </w:t>
      </w:r>
      <w:r>
        <w:rPr/>
        <w:t>for</w:t>
      </w:r>
      <w:r>
        <w:rPr>
          <w:rFonts w:eastAsia="Arial"/>
        </w:rPr>
        <w:t xml:space="preserve"> various </w:t>
      </w:r>
      <w:r>
        <w:rPr/>
        <w:t>banks and finance firms.</w:t>
      </w:r>
    </w:p>
    <w:p>
      <w:pPr>
        <w:pStyle w:val="style36"/>
        <w:tabs>
          <w:tab w:leader="none" w:pos="180" w:val="left"/>
        </w:tabs>
        <w:spacing w:after="0" w:before="0"/>
        <w:ind w:hanging="0" w:left="0" w:right="0"/>
      </w:pPr>
      <w:r>
        <w:rPr>
          <w:rFonts w:eastAsia="MS Mincho"/>
          <w:b/>
          <w:sz w:val="18"/>
        </w:rPr>
        <w:tab/>
      </w:r>
    </w:p>
    <w:p>
      <w:pPr>
        <w:pStyle w:val="style36"/>
        <w:tabs>
          <w:tab w:leader="none" w:pos="180" w:val="left"/>
        </w:tabs>
        <w:spacing w:after="0" w:before="0"/>
        <w:ind w:hanging="0" w:left="0" w:right="0"/>
      </w:pPr>
      <w:r>
        <w:rPr>
          <w:rFonts w:eastAsia="MS Mincho"/>
          <w:b/>
          <w:sz w:val="18"/>
        </w:rPr>
        <w:tab/>
        <w:t>Chase</w:t>
      </w:r>
      <w:r>
        <w:rPr>
          <w:rFonts w:eastAsia="Arial"/>
          <w:b/>
          <w:sz w:val="18"/>
        </w:rPr>
        <w:t xml:space="preserve"> </w:t>
      </w:r>
      <w:r>
        <w:rPr>
          <w:b/>
          <w:sz w:val="18"/>
        </w:rPr>
        <w:t>Manhattan</w:t>
      </w:r>
      <w:r>
        <w:rPr>
          <w:rFonts w:eastAsia="Arial"/>
          <w:b/>
          <w:sz w:val="18"/>
        </w:rPr>
        <w:t xml:space="preserve"> </w:t>
      </w:r>
      <w:r>
        <w:rPr>
          <w:b/>
          <w:sz w:val="18"/>
        </w:rPr>
        <w:t>Bank,</w:t>
      </w:r>
      <w:r>
        <w:rPr>
          <w:rFonts w:eastAsia="Arial"/>
          <w:sz w:val="18"/>
        </w:rPr>
        <w:t xml:space="preserve"> </w:t>
      </w:r>
      <w:r>
        <w:rPr>
          <w:sz w:val="18"/>
        </w:rPr>
        <w:t>New</w:t>
      </w:r>
      <w:r>
        <w:rPr>
          <w:rFonts w:eastAsia="Arial"/>
          <w:sz w:val="18"/>
        </w:rPr>
        <w:t xml:space="preserve"> </w:t>
      </w:r>
      <w:r>
        <w:rPr>
          <w:sz w:val="18"/>
        </w:rPr>
        <w:t>York,</w:t>
      </w:r>
      <w:r>
        <w:rPr>
          <w:rFonts w:eastAsia="Arial"/>
          <w:sz w:val="18"/>
        </w:rPr>
        <w:t xml:space="preserve"> </w:t>
      </w:r>
      <w:r>
        <w:rPr>
          <w:sz w:val="18"/>
        </w:rPr>
        <w:t>NY</w:t>
      </w:r>
    </w:p>
    <w:p>
      <w:pPr>
        <w:pStyle w:val="style36"/>
        <w:tabs>
          <w:tab w:leader="none" w:pos="180" w:val="left"/>
        </w:tabs>
        <w:spacing w:after="0" w:before="0"/>
        <w:ind w:hanging="0" w:left="0" w:right="0"/>
      </w:pPr>
      <w:r>
        <w:rPr>
          <w:rFonts w:eastAsia="MS Mincho"/>
          <w:b/>
          <w:i/>
          <w:sz w:val="18"/>
        </w:rPr>
        <w:tab/>
      </w:r>
      <w:r>
        <w:rPr>
          <w:rFonts w:eastAsia="MS Mincho"/>
          <w:b/>
          <w:sz w:val="18"/>
        </w:rPr>
        <w:t>Skills</w:t>
      </w:r>
      <w:r>
        <w:rPr>
          <w:rFonts w:eastAsia="Arial"/>
          <w:b/>
          <w:sz w:val="18"/>
        </w:rPr>
        <w:t xml:space="preserve"> </w:t>
      </w:r>
      <w:r>
        <w:rPr>
          <w:b/>
          <w:sz w:val="18"/>
        </w:rPr>
        <w:t>Used</w:t>
      </w:r>
      <w:r>
        <w:rPr>
          <w:rFonts w:eastAsia="MS Mincho"/>
          <w:b/>
          <w:i/>
          <w:sz w:val="18"/>
        </w:rPr>
        <w:t>:</w:t>
      </w:r>
      <w:r>
        <w:rPr>
          <w:rFonts w:eastAsia="Arial"/>
          <w:i/>
          <w:sz w:val="18"/>
        </w:rPr>
        <w:t xml:space="preserve"> </w:t>
      </w:r>
      <w:r>
        <w:rPr>
          <w:rFonts w:eastAsia="MS Mincho"/>
          <w:sz w:val="18"/>
        </w:rPr>
        <w:t>DHTML,</w:t>
      </w:r>
      <w:r>
        <w:rPr>
          <w:rFonts w:eastAsia="Arial"/>
          <w:sz w:val="18"/>
        </w:rPr>
        <w:t xml:space="preserve"> </w:t>
      </w:r>
      <w:r>
        <w:rPr>
          <w:sz w:val="18"/>
        </w:rPr>
        <w:t>Javascript,</w:t>
      </w:r>
      <w:r>
        <w:rPr>
          <w:rFonts w:eastAsia="Arial"/>
          <w:sz w:val="18"/>
        </w:rPr>
        <w:t xml:space="preserve"> </w:t>
      </w:r>
      <w:r>
        <w:rPr>
          <w:sz w:val="18"/>
        </w:rPr>
        <w:t>JSP</w:t>
      </w:r>
      <w:r>
        <w:rPr>
          <w:rFonts w:eastAsia="Arial"/>
          <w:sz w:val="18"/>
        </w:rPr>
        <w:t xml:space="preserve"> </w:t>
      </w:r>
      <w:r>
        <w:rPr>
          <w:sz w:val="18"/>
        </w:rPr>
        <w:t>(Java</w:t>
      </w:r>
      <w:r>
        <w:rPr>
          <w:rFonts w:eastAsia="Arial"/>
          <w:sz w:val="18"/>
        </w:rPr>
        <w:t xml:space="preserve"> </w:t>
      </w:r>
      <w:r>
        <w:rPr>
          <w:sz w:val="18"/>
        </w:rPr>
        <w:t>Servlet</w:t>
      </w:r>
      <w:r>
        <w:rPr>
          <w:rFonts w:eastAsia="Arial"/>
          <w:sz w:val="18"/>
        </w:rPr>
        <w:t xml:space="preserve"> </w:t>
      </w:r>
      <w:r>
        <w:rPr>
          <w:sz w:val="18"/>
        </w:rPr>
        <w:t>Programming),</w:t>
      </w:r>
      <w:r>
        <w:rPr>
          <w:rFonts w:eastAsia="Arial"/>
          <w:sz w:val="18"/>
        </w:rPr>
        <w:t xml:space="preserve"> </w:t>
      </w:r>
      <w:r>
        <w:rPr>
          <w:sz w:val="18"/>
        </w:rPr>
        <w:t>Perl</w:t>
      </w:r>
    </w:p>
    <w:p>
      <w:pPr>
        <w:pStyle w:val="style36"/>
        <w:numPr>
          <w:ilvl w:val="0"/>
          <w:numId w:val="3"/>
        </w:numPr>
        <w:tabs>
          <w:tab w:leader="none" w:pos="900" w:val="left"/>
        </w:tabs>
        <w:spacing w:after="0" w:before="0"/>
      </w:pPr>
      <w:r>
        <w:rPr>
          <w:rFonts w:eastAsia="MS Mincho"/>
          <w:sz w:val="18"/>
        </w:rPr>
        <w:t>Led</w:t>
      </w:r>
      <w:r>
        <w:rPr>
          <w:rFonts w:eastAsia="Arial"/>
          <w:sz w:val="18"/>
        </w:rPr>
        <w:t xml:space="preserve"> </w:t>
      </w:r>
      <w:r>
        <w:rPr>
          <w:sz w:val="18"/>
        </w:rPr>
        <w:t>an</w:t>
      </w:r>
      <w:r>
        <w:rPr>
          <w:rFonts w:eastAsia="Arial"/>
          <w:sz w:val="18"/>
        </w:rPr>
        <w:t xml:space="preserve"> </w:t>
      </w:r>
      <w:r>
        <w:rPr>
          <w:sz w:val="18"/>
        </w:rPr>
        <w:t>HTML</w:t>
      </w:r>
      <w:r>
        <w:rPr>
          <w:rFonts w:eastAsia="Arial"/>
          <w:sz w:val="18"/>
        </w:rPr>
        <w:t xml:space="preserve"> </w:t>
      </w:r>
      <w:r>
        <w:rPr>
          <w:sz w:val="18"/>
        </w:rPr>
        <w:t>team</w:t>
      </w:r>
      <w:r>
        <w:rPr>
          <w:rFonts w:eastAsia="Arial"/>
          <w:sz w:val="18"/>
        </w:rPr>
        <w:t xml:space="preserve"> </w:t>
      </w:r>
      <w:r>
        <w:rPr>
          <w:sz w:val="18"/>
        </w:rPr>
        <w:t>for</w:t>
      </w:r>
      <w:r>
        <w:rPr>
          <w:rFonts w:eastAsia="Arial"/>
          <w:sz w:val="18"/>
        </w:rPr>
        <w:t xml:space="preserve"> </w:t>
      </w:r>
      <w:r>
        <w:rPr>
          <w:sz w:val="18"/>
        </w:rPr>
        <w:t>the</w:t>
      </w:r>
      <w:r>
        <w:rPr>
          <w:rFonts w:eastAsia="Arial"/>
          <w:sz w:val="18"/>
        </w:rPr>
        <w:t xml:space="preserve"> </w:t>
      </w:r>
      <w:r>
        <w:rPr>
          <w:sz w:val="18"/>
        </w:rPr>
        <w:t>design</w:t>
      </w:r>
      <w:r>
        <w:rPr>
          <w:rFonts w:eastAsia="Arial"/>
          <w:sz w:val="18"/>
        </w:rPr>
        <w:t xml:space="preserve"> </w:t>
      </w:r>
      <w:r>
        <w:rPr>
          <w:sz w:val="18"/>
        </w:rPr>
        <w:t>of</w:t>
      </w:r>
      <w:r>
        <w:rPr>
          <w:rFonts w:eastAsia="Arial"/>
          <w:sz w:val="18"/>
        </w:rPr>
        <w:t xml:space="preserve"> </w:t>
      </w:r>
      <w:r>
        <w:rPr>
          <w:rFonts w:eastAsia="MS Mincho"/>
          <w:i/>
          <w:sz w:val="18"/>
        </w:rPr>
        <w:t>Chase</w:t>
      </w:r>
      <w:r>
        <w:rPr>
          <w:rFonts w:eastAsia="Arial"/>
          <w:i/>
          <w:sz w:val="18"/>
        </w:rPr>
        <w:t xml:space="preserve"> </w:t>
      </w:r>
      <w:r>
        <w:rPr>
          <w:i/>
          <w:sz w:val="18"/>
        </w:rPr>
        <w:t>Manhattan</w:t>
      </w:r>
      <w:r>
        <w:rPr>
          <w:rFonts w:eastAsia="Arial"/>
          <w:i/>
          <w:sz w:val="18"/>
        </w:rPr>
        <w:t xml:space="preserve"> </w:t>
      </w:r>
      <w:r>
        <w:rPr>
          <w:i/>
          <w:sz w:val="18"/>
        </w:rPr>
        <w:t>Online</w:t>
      </w:r>
      <w:r>
        <w:rPr>
          <w:rFonts w:eastAsia="Arial"/>
          <w:i/>
          <w:sz w:val="18"/>
        </w:rPr>
        <w:t xml:space="preserve"> </w:t>
      </w:r>
      <w:r>
        <w:rPr>
          <w:i/>
          <w:sz w:val="18"/>
        </w:rPr>
        <w:t>Banking</w:t>
      </w:r>
      <w:r>
        <w:rPr>
          <w:rFonts w:eastAsia="Arial"/>
          <w:sz w:val="18"/>
        </w:rPr>
        <w:t xml:space="preserve"> </w:t>
      </w:r>
      <w:r>
        <w:rPr>
          <w:sz w:val="18"/>
        </w:rPr>
        <w:t>web</w:t>
      </w:r>
      <w:r>
        <w:rPr>
          <w:rFonts w:eastAsia="Arial"/>
          <w:sz w:val="18"/>
        </w:rPr>
        <w:t xml:space="preserve"> </w:t>
      </w:r>
      <w:r>
        <w:rPr>
          <w:sz w:val="18"/>
        </w:rPr>
        <w:t>site.</w:t>
      </w:r>
    </w:p>
    <w:p>
      <w:pPr>
        <w:pStyle w:val="style36"/>
        <w:numPr>
          <w:ilvl w:val="0"/>
          <w:numId w:val="3"/>
        </w:numPr>
        <w:tabs>
          <w:tab w:leader="none" w:pos="900" w:val="left"/>
        </w:tabs>
        <w:spacing w:after="0" w:before="0"/>
      </w:pPr>
      <w:r>
        <w:rPr>
          <w:sz w:val="18"/>
        </w:rPr>
        <w:t>Collaborated</w:t>
      </w:r>
      <w:r>
        <w:rPr>
          <w:rFonts w:eastAsia="Arial"/>
          <w:sz w:val="18"/>
        </w:rPr>
        <w:t xml:space="preserve"> </w:t>
      </w:r>
      <w:r>
        <w:rPr>
          <w:sz w:val="18"/>
        </w:rPr>
        <w:t>with</w:t>
      </w:r>
      <w:r>
        <w:rPr>
          <w:rFonts w:eastAsia="Arial"/>
          <w:sz w:val="18"/>
        </w:rPr>
        <w:t xml:space="preserve"> </w:t>
      </w:r>
      <w:r>
        <w:rPr>
          <w:sz w:val="18"/>
        </w:rPr>
        <w:t>backend</w:t>
      </w:r>
      <w:r>
        <w:rPr>
          <w:rFonts w:eastAsia="Arial"/>
          <w:sz w:val="18"/>
        </w:rPr>
        <w:t xml:space="preserve"> </w:t>
      </w:r>
      <w:r>
        <w:rPr>
          <w:sz w:val="18"/>
        </w:rPr>
        <w:t>programmers</w:t>
      </w:r>
      <w:r>
        <w:rPr>
          <w:rFonts w:eastAsia="Arial"/>
          <w:sz w:val="18"/>
        </w:rPr>
        <w:t xml:space="preserve"> </w:t>
      </w:r>
      <w:r>
        <w:rPr>
          <w:sz w:val="18"/>
        </w:rPr>
        <w:t>from</w:t>
      </w:r>
      <w:r>
        <w:rPr>
          <w:rFonts w:eastAsia="Arial"/>
          <w:sz w:val="18"/>
        </w:rPr>
        <w:t xml:space="preserve"> </w:t>
      </w:r>
      <w:r>
        <w:rPr>
          <w:sz w:val="18"/>
        </w:rPr>
        <w:t>Scient</w:t>
      </w:r>
      <w:r>
        <w:rPr>
          <w:rFonts w:eastAsia="Arial"/>
          <w:sz w:val="18"/>
        </w:rPr>
        <w:t xml:space="preserve"> </w:t>
      </w:r>
      <w:r>
        <w:rPr>
          <w:sz w:val="18"/>
        </w:rPr>
        <w:t>Inc.</w:t>
      </w:r>
      <w:r>
        <w:rPr>
          <w:rFonts w:eastAsia="Arial"/>
          <w:sz w:val="18"/>
        </w:rPr>
        <w:t xml:space="preserve"> </w:t>
      </w:r>
      <w:r>
        <w:rPr>
          <w:sz w:val="18"/>
        </w:rPr>
        <w:t>between</w:t>
      </w:r>
      <w:r>
        <w:rPr>
          <w:rFonts w:eastAsia="Arial"/>
          <w:sz w:val="18"/>
        </w:rPr>
        <w:t xml:space="preserve"> </w:t>
      </w:r>
      <w:r>
        <w:rPr>
          <w:sz w:val="18"/>
        </w:rPr>
        <w:t>to</w:t>
      </w:r>
      <w:r>
        <w:rPr>
          <w:rFonts w:eastAsia="Arial"/>
          <w:sz w:val="18"/>
        </w:rPr>
        <w:t xml:space="preserve"> </w:t>
      </w:r>
      <w:r>
        <w:rPr>
          <w:sz w:val="18"/>
        </w:rPr>
        <w:t>integrate</w:t>
      </w:r>
      <w:r>
        <w:rPr>
          <w:rFonts w:eastAsia="Arial"/>
          <w:sz w:val="18"/>
        </w:rPr>
        <w:t xml:space="preserve"> </w:t>
      </w:r>
      <w:r>
        <w:rPr>
          <w:sz w:val="18"/>
        </w:rPr>
        <w:t>HTML</w:t>
      </w:r>
      <w:r>
        <w:rPr>
          <w:rFonts w:eastAsia="Arial"/>
          <w:sz w:val="18"/>
        </w:rPr>
        <w:t xml:space="preserve"> </w:t>
      </w:r>
      <w:r>
        <w:rPr>
          <w:sz w:val="18"/>
        </w:rPr>
        <w:t>/</w:t>
      </w:r>
      <w:r>
        <w:rPr>
          <w:rFonts w:eastAsia="Arial"/>
          <w:sz w:val="18"/>
        </w:rPr>
        <w:t xml:space="preserve"> </w:t>
      </w:r>
      <w:r>
        <w:rPr>
          <w:sz w:val="18"/>
        </w:rPr>
        <w:t>JavaScript</w:t>
      </w:r>
      <w:r>
        <w:rPr>
          <w:rFonts w:eastAsia="Arial"/>
          <w:sz w:val="18"/>
        </w:rPr>
        <w:t xml:space="preserve"> </w:t>
      </w:r>
      <w:r>
        <w:rPr>
          <w:sz w:val="18"/>
        </w:rPr>
        <w:t>front</w:t>
      </w:r>
      <w:r>
        <w:rPr>
          <w:rFonts w:eastAsia="Arial"/>
          <w:sz w:val="18"/>
        </w:rPr>
        <w:t xml:space="preserve"> </w:t>
      </w:r>
      <w:r>
        <w:rPr>
          <w:sz w:val="18"/>
        </w:rPr>
        <w:t>end</w:t>
      </w:r>
      <w:r>
        <w:rPr>
          <w:rFonts w:eastAsia="Arial"/>
          <w:sz w:val="18"/>
        </w:rPr>
        <w:t xml:space="preserve"> </w:t>
      </w:r>
      <w:r>
        <w:rPr>
          <w:sz w:val="18"/>
        </w:rPr>
        <w:t>with</w:t>
      </w:r>
      <w:r>
        <w:rPr>
          <w:rFonts w:eastAsia="Arial"/>
          <w:sz w:val="18"/>
        </w:rPr>
        <w:t xml:space="preserve"> </w:t>
      </w:r>
      <w:r>
        <w:rPr>
          <w:sz w:val="18"/>
        </w:rPr>
        <w:t>JSP</w:t>
      </w:r>
      <w:r>
        <w:rPr>
          <w:rFonts w:eastAsia="Arial"/>
          <w:sz w:val="18"/>
        </w:rPr>
        <w:t xml:space="preserve"> </w:t>
      </w:r>
      <w:r>
        <w:rPr>
          <w:sz w:val="18"/>
        </w:rPr>
        <w:t>backend.</w:t>
      </w:r>
    </w:p>
    <w:p>
      <w:pPr>
        <w:pStyle w:val="style36"/>
        <w:numPr>
          <w:ilvl w:val="0"/>
          <w:numId w:val="3"/>
        </w:numPr>
        <w:tabs>
          <w:tab w:leader="none" w:pos="900" w:val="left"/>
        </w:tabs>
        <w:spacing w:after="0" w:before="0"/>
      </w:pPr>
      <w:r>
        <w:rPr>
          <w:sz w:val="18"/>
        </w:rPr>
        <w:t>Optimized</w:t>
      </w:r>
      <w:r>
        <w:rPr>
          <w:rFonts w:eastAsia="Arial"/>
          <w:sz w:val="18"/>
        </w:rPr>
        <w:t xml:space="preserve"> </w:t>
      </w:r>
      <w:r>
        <w:rPr>
          <w:sz w:val="18"/>
        </w:rPr>
        <w:t>site</w:t>
      </w:r>
      <w:r>
        <w:rPr>
          <w:rFonts w:eastAsia="Arial"/>
          <w:sz w:val="18"/>
        </w:rPr>
        <w:t xml:space="preserve"> </w:t>
      </w:r>
      <w:r>
        <w:rPr>
          <w:sz w:val="18"/>
        </w:rPr>
        <w:t>according</w:t>
      </w:r>
      <w:r>
        <w:rPr>
          <w:rFonts w:eastAsia="Arial"/>
          <w:sz w:val="18"/>
        </w:rPr>
        <w:t xml:space="preserve"> </w:t>
      </w:r>
      <w:r>
        <w:rPr>
          <w:sz w:val="18"/>
        </w:rPr>
        <w:t>to</w:t>
      </w:r>
      <w:r>
        <w:rPr>
          <w:rFonts w:eastAsia="Arial"/>
          <w:sz w:val="18"/>
        </w:rPr>
        <w:t xml:space="preserve"> </w:t>
      </w:r>
      <w:r>
        <w:rPr>
          <w:sz w:val="18"/>
        </w:rPr>
        <w:t>consumer</w:t>
      </w:r>
      <w:r>
        <w:rPr>
          <w:rFonts w:eastAsia="Arial"/>
          <w:sz w:val="18"/>
        </w:rPr>
        <w:t xml:space="preserve"> </w:t>
      </w:r>
      <w:r>
        <w:rPr>
          <w:sz w:val="18"/>
        </w:rPr>
        <w:t>preferences</w:t>
      </w:r>
      <w:r>
        <w:rPr>
          <w:rFonts w:eastAsia="Arial"/>
          <w:sz w:val="18"/>
        </w:rPr>
        <w:t xml:space="preserve"> </w:t>
      </w:r>
      <w:r>
        <w:rPr>
          <w:sz w:val="18"/>
        </w:rPr>
        <w:t>observed</w:t>
      </w:r>
      <w:r>
        <w:rPr>
          <w:rFonts w:eastAsia="Arial"/>
          <w:sz w:val="18"/>
        </w:rPr>
        <w:t xml:space="preserve"> </w:t>
      </w:r>
      <w:r>
        <w:rPr>
          <w:sz w:val="18"/>
        </w:rPr>
        <w:t>during</w:t>
      </w:r>
      <w:r>
        <w:rPr>
          <w:rFonts w:eastAsia="Arial"/>
          <w:sz w:val="18"/>
        </w:rPr>
        <w:t xml:space="preserve"> </w:t>
      </w:r>
      <w:r>
        <w:rPr>
          <w:sz w:val="18"/>
        </w:rPr>
        <w:t>user</w:t>
      </w:r>
      <w:r>
        <w:rPr>
          <w:rFonts w:eastAsia="Arial"/>
          <w:sz w:val="18"/>
        </w:rPr>
        <w:t xml:space="preserve"> </w:t>
      </w:r>
      <w:r>
        <w:rPr>
          <w:sz w:val="18"/>
        </w:rPr>
        <w:t>tests</w:t>
      </w:r>
      <w:r>
        <w:rPr>
          <w:rFonts w:eastAsia="Arial"/>
          <w:sz w:val="18"/>
        </w:rPr>
        <w:t xml:space="preserve"> </w:t>
      </w:r>
      <w:r>
        <w:rPr>
          <w:sz w:val="18"/>
        </w:rPr>
        <w:t>and</w:t>
      </w:r>
      <w:r>
        <w:rPr>
          <w:rFonts w:eastAsia="Arial"/>
          <w:sz w:val="18"/>
        </w:rPr>
        <w:t xml:space="preserve"> </w:t>
      </w:r>
      <w:r>
        <w:rPr>
          <w:sz w:val="18"/>
        </w:rPr>
        <w:t>operation</w:t>
      </w:r>
      <w:r>
        <w:rPr>
          <w:rFonts w:eastAsia="Arial"/>
          <w:sz w:val="18"/>
        </w:rPr>
        <w:t xml:space="preserve"> </w:t>
      </w:r>
      <w:r>
        <w:rPr>
          <w:sz w:val="18"/>
        </w:rPr>
        <w:t>of</w:t>
      </w:r>
      <w:r>
        <w:rPr>
          <w:rFonts w:eastAsia="Arial"/>
          <w:sz w:val="18"/>
        </w:rPr>
        <w:t xml:space="preserve"> </w:t>
      </w:r>
      <w:r>
        <w:rPr>
          <w:sz w:val="18"/>
        </w:rPr>
        <w:t>the</w:t>
      </w:r>
      <w:r>
        <w:rPr>
          <w:rFonts w:eastAsia="Arial"/>
          <w:sz w:val="18"/>
        </w:rPr>
        <w:t xml:space="preserve"> </w:t>
      </w:r>
      <w:r>
        <w:rPr>
          <w:sz w:val="18"/>
        </w:rPr>
        <w:t>site.</w:t>
      </w:r>
    </w:p>
    <w:p>
      <w:pPr>
        <w:pStyle w:val="style36"/>
        <w:tabs>
          <w:tab w:leader="none" w:pos="180" w:val="left"/>
        </w:tabs>
        <w:spacing w:after="0" w:before="0"/>
        <w:ind w:hanging="0" w:left="0" w:right="0"/>
      </w:pPr>
      <w:r>
        <w:rPr>
          <w:rFonts w:eastAsia="MS Mincho"/>
          <w:b/>
          <w:i/>
          <w:sz w:val="18"/>
        </w:rPr>
      </w:r>
    </w:p>
    <w:p>
      <w:pPr>
        <w:pStyle w:val="style36"/>
        <w:tabs>
          <w:tab w:leader="none" w:pos="180" w:val="left"/>
        </w:tabs>
        <w:spacing w:after="0" w:before="0"/>
        <w:ind w:hanging="0" w:left="0" w:right="0"/>
      </w:pPr>
      <w:r>
        <w:rPr>
          <w:rFonts w:eastAsia="MS Mincho"/>
          <w:b/>
          <w:sz w:val="18"/>
        </w:rPr>
        <w:tab/>
        <w:t>Kemper</w:t>
      </w:r>
      <w:r>
        <w:rPr>
          <w:rFonts w:eastAsia="Arial"/>
          <w:b/>
          <w:sz w:val="18"/>
        </w:rPr>
        <w:t xml:space="preserve"> </w:t>
      </w:r>
      <w:r>
        <w:rPr>
          <w:b/>
          <w:sz w:val="18"/>
        </w:rPr>
        <w:t>Insurance,</w:t>
      </w:r>
      <w:r>
        <w:rPr>
          <w:rFonts w:eastAsia="Arial"/>
          <w:sz w:val="18"/>
        </w:rPr>
        <w:t xml:space="preserve"> </w:t>
      </w:r>
      <w:r>
        <w:rPr>
          <w:sz w:val="18"/>
        </w:rPr>
        <w:t>New</w:t>
      </w:r>
      <w:r>
        <w:rPr>
          <w:rFonts w:eastAsia="Arial"/>
          <w:sz w:val="18"/>
        </w:rPr>
        <w:t xml:space="preserve"> </w:t>
      </w:r>
      <w:r>
        <w:rPr>
          <w:sz w:val="18"/>
        </w:rPr>
        <w:t>York,</w:t>
      </w:r>
      <w:r>
        <w:rPr>
          <w:rFonts w:eastAsia="Arial"/>
          <w:sz w:val="18"/>
        </w:rPr>
        <w:t xml:space="preserve"> </w:t>
      </w:r>
      <w:r>
        <w:rPr>
          <w:sz w:val="18"/>
        </w:rPr>
        <w:t>NY</w:t>
      </w:r>
    </w:p>
    <w:p>
      <w:pPr>
        <w:pStyle w:val="style36"/>
        <w:tabs>
          <w:tab w:leader="none" w:pos="180" w:val="left"/>
        </w:tabs>
        <w:spacing w:after="0" w:before="0"/>
        <w:ind w:hanging="0" w:left="0" w:right="0"/>
      </w:pPr>
      <w:r>
        <w:rPr>
          <w:rFonts w:eastAsia="MS Mincho"/>
          <w:b/>
          <w:i/>
          <w:sz w:val="18"/>
        </w:rPr>
        <w:tab/>
      </w:r>
      <w:r>
        <w:rPr>
          <w:rFonts w:eastAsia="Arial"/>
          <w:b/>
          <w:i/>
          <w:sz w:val="18"/>
        </w:rPr>
        <w:t xml:space="preserve"> </w:t>
      </w:r>
      <w:r>
        <w:rPr>
          <w:rFonts w:eastAsia="MS Mincho"/>
          <w:b/>
          <w:sz w:val="18"/>
        </w:rPr>
        <w:t>Skills</w:t>
      </w:r>
      <w:r>
        <w:rPr>
          <w:rFonts w:eastAsia="Arial"/>
          <w:b/>
          <w:sz w:val="18"/>
        </w:rPr>
        <w:t xml:space="preserve"> </w:t>
      </w:r>
      <w:r>
        <w:rPr>
          <w:b/>
          <w:sz w:val="18"/>
        </w:rPr>
        <w:t>Used:</w:t>
      </w:r>
      <w:r>
        <w:rPr>
          <w:rFonts w:eastAsia="Arial"/>
          <w:i/>
          <w:sz w:val="18"/>
        </w:rPr>
        <w:t xml:space="preserve"> </w:t>
      </w:r>
      <w:r>
        <w:rPr>
          <w:rFonts w:eastAsia="MS Mincho"/>
          <w:sz w:val="18"/>
        </w:rPr>
        <w:t>DHTML,</w:t>
      </w:r>
      <w:r>
        <w:rPr>
          <w:rFonts w:eastAsia="Arial"/>
          <w:sz w:val="18"/>
        </w:rPr>
        <w:t xml:space="preserve"> </w:t>
      </w:r>
      <w:r>
        <w:rPr>
          <w:sz w:val="18"/>
        </w:rPr>
        <w:t>Javascript,</w:t>
      </w:r>
      <w:r>
        <w:rPr>
          <w:rFonts w:eastAsia="Arial"/>
          <w:sz w:val="18"/>
        </w:rPr>
        <w:t xml:space="preserve"> </w:t>
      </w:r>
      <w:r>
        <w:rPr>
          <w:sz w:val="18"/>
        </w:rPr>
        <w:t>Perl</w:t>
      </w:r>
    </w:p>
    <w:p>
      <w:pPr>
        <w:pStyle w:val="style36"/>
        <w:numPr>
          <w:ilvl w:val="0"/>
          <w:numId w:val="4"/>
        </w:numPr>
        <w:tabs>
          <w:tab w:leader="none" w:pos="1080" w:val="left"/>
          <w:tab w:leader="none" w:pos="1800" w:val="left"/>
        </w:tabs>
        <w:spacing w:after="0" w:before="0"/>
        <w:ind w:hanging="0" w:left="900" w:right="0"/>
      </w:pPr>
      <w:r>
        <w:rPr>
          <w:rFonts w:eastAsia="MS Mincho"/>
          <w:sz w:val="18"/>
        </w:rPr>
        <w:t>Turned</w:t>
      </w:r>
      <w:r>
        <w:rPr>
          <w:rFonts w:eastAsia="Arial"/>
          <w:sz w:val="18"/>
        </w:rPr>
        <w:t xml:space="preserve"> </w:t>
      </w:r>
      <w:r>
        <w:rPr>
          <w:sz w:val="18"/>
        </w:rPr>
        <w:t>around</w:t>
      </w:r>
      <w:r>
        <w:rPr>
          <w:rFonts w:eastAsia="Arial"/>
          <w:sz w:val="18"/>
        </w:rPr>
        <w:t xml:space="preserve"> </w:t>
      </w:r>
      <w:r>
        <w:rPr>
          <w:sz w:val="18"/>
        </w:rPr>
        <w:t>a</w:t>
      </w:r>
      <w:r>
        <w:rPr>
          <w:rFonts w:eastAsia="Arial"/>
          <w:sz w:val="18"/>
        </w:rPr>
        <w:t xml:space="preserve"> </w:t>
      </w:r>
      <w:r>
        <w:rPr>
          <w:sz w:val="18"/>
        </w:rPr>
        <w:t>previously</w:t>
      </w:r>
      <w:r>
        <w:rPr>
          <w:rFonts w:eastAsia="Arial"/>
          <w:sz w:val="18"/>
        </w:rPr>
        <w:t xml:space="preserve"> </w:t>
      </w:r>
      <w:r>
        <w:rPr>
          <w:sz w:val="18"/>
        </w:rPr>
        <w:t>floundering</w:t>
      </w:r>
      <w:r>
        <w:rPr>
          <w:rFonts w:eastAsia="Arial"/>
          <w:sz w:val="18"/>
        </w:rPr>
        <w:t xml:space="preserve"> </w:t>
      </w:r>
      <w:r>
        <w:rPr>
          <w:sz w:val="18"/>
        </w:rPr>
        <w:t>project</w:t>
      </w:r>
      <w:r>
        <w:rPr>
          <w:rFonts w:eastAsia="Arial"/>
          <w:sz w:val="18"/>
        </w:rPr>
        <w:t xml:space="preserve"> </w:t>
      </w:r>
      <w:r>
        <w:rPr>
          <w:sz w:val="18"/>
        </w:rPr>
        <w:t>into</w:t>
      </w:r>
      <w:r>
        <w:rPr>
          <w:rFonts w:eastAsia="Arial"/>
          <w:sz w:val="18"/>
        </w:rPr>
        <w:t xml:space="preserve"> </w:t>
      </w:r>
      <w:r>
        <w:rPr>
          <w:sz w:val="18"/>
        </w:rPr>
        <w:t>a</w:t>
      </w:r>
      <w:r>
        <w:rPr>
          <w:rFonts w:eastAsia="Arial"/>
          <w:sz w:val="18"/>
        </w:rPr>
        <w:t xml:space="preserve"> </w:t>
      </w:r>
      <w:r>
        <w:rPr>
          <w:sz w:val="18"/>
        </w:rPr>
        <w:t>successful</w:t>
      </w:r>
      <w:r>
        <w:rPr>
          <w:rFonts w:eastAsia="Arial"/>
          <w:sz w:val="18"/>
        </w:rPr>
        <w:t xml:space="preserve"> </w:t>
      </w:r>
      <w:r>
        <w:rPr>
          <w:sz w:val="18"/>
        </w:rPr>
        <w:t>intranet</w:t>
      </w:r>
      <w:r>
        <w:rPr>
          <w:rFonts w:eastAsia="Arial"/>
          <w:sz w:val="18"/>
        </w:rPr>
        <w:t xml:space="preserve"> </w:t>
      </w:r>
      <w:r>
        <w:rPr>
          <w:sz w:val="18"/>
        </w:rPr>
        <w:t>for</w:t>
      </w:r>
      <w:r>
        <w:rPr>
          <w:rFonts w:eastAsia="Arial"/>
          <w:sz w:val="18"/>
        </w:rPr>
        <w:t xml:space="preserve"> </w:t>
      </w:r>
      <w:r>
        <w:rPr>
          <w:sz w:val="18"/>
        </w:rPr>
        <w:t>Kemper</w:t>
      </w:r>
      <w:r>
        <w:rPr>
          <w:rFonts w:eastAsia="Arial"/>
          <w:sz w:val="18"/>
        </w:rPr>
        <w:t xml:space="preserve"> </w:t>
      </w:r>
      <w:r>
        <w:rPr>
          <w:sz w:val="18"/>
        </w:rPr>
        <w:t>Insurance.</w:t>
      </w:r>
    </w:p>
    <w:p>
      <w:pPr>
        <w:pStyle w:val="style36"/>
        <w:numPr>
          <w:ilvl w:val="0"/>
          <w:numId w:val="4"/>
        </w:numPr>
        <w:tabs>
          <w:tab w:leader="none" w:pos="1800" w:val="left"/>
        </w:tabs>
        <w:spacing w:after="0" w:before="0"/>
        <w:ind w:hanging="0" w:left="900" w:right="0"/>
      </w:pPr>
      <w:r>
        <w:rPr>
          <w:sz w:val="18"/>
        </w:rPr>
        <w:t>Developed</w:t>
      </w:r>
      <w:r>
        <w:rPr>
          <w:rFonts w:eastAsia="Arial"/>
          <w:sz w:val="18"/>
        </w:rPr>
        <w:t xml:space="preserve"> </w:t>
      </w:r>
      <w:r>
        <w:rPr>
          <w:sz w:val="18"/>
        </w:rPr>
        <w:t>a</w:t>
      </w:r>
      <w:r>
        <w:rPr>
          <w:rFonts w:eastAsia="Arial"/>
          <w:sz w:val="18"/>
        </w:rPr>
        <w:t xml:space="preserve"> </w:t>
      </w:r>
      <w:r>
        <w:rPr>
          <w:sz w:val="18"/>
        </w:rPr>
        <w:t>DHTML</w:t>
      </w:r>
      <w:r>
        <w:rPr>
          <w:rFonts w:eastAsia="Arial"/>
          <w:sz w:val="18"/>
        </w:rPr>
        <w:t xml:space="preserve"> </w:t>
      </w:r>
      <w:r>
        <w:rPr>
          <w:sz w:val="18"/>
        </w:rPr>
        <w:t>interface</w:t>
      </w:r>
      <w:r>
        <w:rPr>
          <w:rFonts w:eastAsia="Arial"/>
          <w:sz w:val="18"/>
        </w:rPr>
        <w:t xml:space="preserve"> </w:t>
      </w:r>
      <w:r>
        <w:rPr>
          <w:sz w:val="18"/>
        </w:rPr>
        <w:t>for</w:t>
      </w:r>
      <w:r>
        <w:rPr>
          <w:rFonts w:eastAsia="Arial"/>
          <w:sz w:val="18"/>
        </w:rPr>
        <w:t xml:space="preserve"> </w:t>
      </w:r>
      <w:r>
        <w:rPr>
          <w:sz w:val="18"/>
        </w:rPr>
        <w:t>the</w:t>
      </w:r>
      <w:r>
        <w:rPr>
          <w:rFonts w:eastAsia="Arial"/>
          <w:sz w:val="18"/>
        </w:rPr>
        <w:t xml:space="preserve"> </w:t>
      </w:r>
      <w:r>
        <w:rPr>
          <w:sz w:val="18"/>
        </w:rPr>
        <w:t>intranet,</w:t>
      </w:r>
      <w:r>
        <w:rPr>
          <w:rFonts w:eastAsia="Arial"/>
          <w:sz w:val="18"/>
        </w:rPr>
        <w:t xml:space="preserve"> </w:t>
      </w:r>
      <w:r>
        <w:rPr>
          <w:sz w:val="18"/>
        </w:rPr>
        <w:t>including</w:t>
      </w:r>
      <w:r>
        <w:rPr>
          <w:rFonts w:eastAsia="Arial"/>
          <w:sz w:val="18"/>
        </w:rPr>
        <w:t xml:space="preserve"> </w:t>
      </w:r>
      <w:r>
        <w:rPr>
          <w:sz w:val="18"/>
        </w:rPr>
        <w:t>layout</w:t>
      </w:r>
      <w:r>
        <w:rPr>
          <w:rFonts w:eastAsia="Arial"/>
          <w:sz w:val="18"/>
        </w:rPr>
        <w:t xml:space="preserve"> </w:t>
      </w:r>
      <w:r>
        <w:rPr>
          <w:sz w:val="18"/>
        </w:rPr>
        <w:t>management</w:t>
      </w:r>
      <w:r>
        <w:rPr>
          <w:rFonts w:eastAsia="Arial"/>
          <w:sz w:val="18"/>
        </w:rPr>
        <w:t xml:space="preserve"> </w:t>
      </w:r>
      <w:r>
        <w:rPr>
          <w:sz w:val="18"/>
        </w:rPr>
        <w:t>and</w:t>
      </w:r>
      <w:r>
        <w:rPr>
          <w:rFonts w:eastAsia="Arial"/>
          <w:sz w:val="18"/>
        </w:rPr>
        <w:t xml:space="preserve"> </w:t>
      </w:r>
      <w:r>
        <w:rPr>
          <w:sz w:val="18"/>
        </w:rPr>
        <w:t>DHTML</w:t>
      </w:r>
      <w:r>
        <w:rPr>
          <w:rFonts w:eastAsia="Arial"/>
          <w:sz w:val="18"/>
        </w:rPr>
        <w:t xml:space="preserve"> </w:t>
      </w:r>
      <w:r>
        <w:rPr>
          <w:sz w:val="18"/>
        </w:rPr>
        <w:t>browser</w:t>
      </w:r>
      <w:r>
        <w:rPr>
          <w:rFonts w:eastAsia="Arial"/>
          <w:sz w:val="18"/>
        </w:rPr>
        <w:t xml:space="preserve"> </w:t>
      </w:r>
      <w:r>
        <w:rPr>
          <w:sz w:val="18"/>
        </w:rPr>
        <w:t>debugging</w:t>
      </w:r>
      <w:r>
        <w:rPr>
          <w:rFonts w:eastAsia="Arial"/>
          <w:sz w:val="18"/>
        </w:rPr>
        <w:t xml:space="preserve"> </w:t>
      </w:r>
      <w:r>
        <w:rPr>
          <w:sz w:val="18"/>
        </w:rPr>
        <w:t>for</w:t>
      </w:r>
      <w:r>
        <w:rPr>
          <w:rFonts w:eastAsia="Arial"/>
          <w:sz w:val="18"/>
        </w:rPr>
        <w:t xml:space="preserve"> </w:t>
      </w:r>
      <w:r>
        <w:rPr>
          <w:sz w:val="18"/>
        </w:rPr>
        <w:t>consistent</w:t>
      </w:r>
      <w:r>
        <w:rPr>
          <w:rFonts w:eastAsia="Arial"/>
          <w:sz w:val="18"/>
        </w:rPr>
        <w:t xml:space="preserve"> </w:t>
      </w:r>
      <w:r>
        <w:rPr>
          <w:sz w:val="18"/>
        </w:rPr>
        <w:t>display</w:t>
      </w:r>
      <w:r>
        <w:rPr>
          <w:rFonts w:eastAsia="Arial"/>
          <w:sz w:val="18"/>
        </w:rPr>
        <w:t xml:space="preserve"> </w:t>
      </w:r>
      <w:r>
        <w:rPr>
          <w:sz w:val="18"/>
        </w:rPr>
        <w:t>on</w:t>
      </w:r>
      <w:r>
        <w:rPr>
          <w:rFonts w:eastAsia="Arial"/>
          <w:sz w:val="18"/>
        </w:rPr>
        <w:t xml:space="preserve"> </w:t>
      </w:r>
      <w:r>
        <w:rPr>
          <w:sz w:val="18"/>
        </w:rPr>
        <w:t>both</w:t>
      </w:r>
      <w:r>
        <w:rPr>
          <w:rFonts w:eastAsia="Arial"/>
          <w:sz w:val="18"/>
        </w:rPr>
        <w:t xml:space="preserve"> </w:t>
      </w:r>
      <w:r>
        <w:rPr>
          <w:sz w:val="18"/>
        </w:rPr>
        <w:t>Internet</w:t>
      </w:r>
      <w:r>
        <w:rPr>
          <w:rFonts w:eastAsia="Arial"/>
          <w:sz w:val="18"/>
        </w:rPr>
        <w:t xml:space="preserve"> </w:t>
      </w:r>
      <w:r>
        <w:rPr>
          <w:sz w:val="18"/>
        </w:rPr>
        <w:t>Explorer</w:t>
      </w:r>
      <w:r>
        <w:rPr>
          <w:rFonts w:eastAsia="Arial"/>
          <w:sz w:val="18"/>
        </w:rPr>
        <w:t xml:space="preserve"> </w:t>
      </w:r>
      <w:r>
        <w:rPr>
          <w:sz w:val="18"/>
        </w:rPr>
        <w:t>and</w:t>
      </w:r>
      <w:r>
        <w:rPr>
          <w:rFonts w:eastAsia="Arial"/>
          <w:sz w:val="18"/>
        </w:rPr>
        <w:t xml:space="preserve"> </w:t>
      </w:r>
      <w:r>
        <w:rPr>
          <w:sz w:val="18"/>
        </w:rPr>
        <w:t>Netscape</w:t>
      </w:r>
    </w:p>
    <w:p>
      <w:pPr>
        <w:pStyle w:val="style36"/>
        <w:numPr>
          <w:ilvl w:val="0"/>
          <w:numId w:val="4"/>
        </w:numPr>
        <w:tabs>
          <w:tab w:leader="none" w:pos="1800" w:val="left"/>
        </w:tabs>
        <w:spacing w:after="0" w:before="0"/>
        <w:ind w:hanging="0" w:left="900" w:right="0"/>
      </w:pPr>
      <w:r>
        <w:rPr>
          <w:rFonts w:eastAsia="MS Mincho"/>
          <w:sz w:val="18"/>
        </w:rPr>
        <w:t>Hand-selected</w:t>
      </w:r>
      <w:r>
        <w:rPr>
          <w:sz w:val="18"/>
        </w:rPr>
        <w:t xml:space="preserve"> as the lead HTML programmer for the ChaseOnline site based on success of this project.</w:t>
      </w:r>
    </w:p>
    <w:p>
      <w:pPr>
        <w:pStyle w:val="style27"/>
      </w:pPr>
      <w:r>
        <w:rPr/>
      </w:r>
    </w:p>
    <w:p>
      <w:pPr>
        <w:pStyle w:val="style0"/>
        <w:suppressAutoHyphens w:val="false"/>
        <w:spacing w:after="200" w:before="0" w:line="276" w:lineRule="auto"/>
      </w:pPr>
      <w:r>
        <w:rPr>
          <w:rFonts w:ascii="Arial" w:cs="Arial" w:hAnsi="Arial"/>
          <w:spacing w:val="-5"/>
        </w:rPr>
      </w:r>
    </w:p>
    <w:p>
      <w:pPr>
        <w:pStyle w:val="style27"/>
        <w:pageBreakBefore/>
      </w:pPr>
      <w:r>
        <w:rPr>
          <w:spacing w:val="0"/>
          <w:sz w:val="24"/>
          <w:szCs w:val="24"/>
          <w:u w:val="single"/>
        </w:rPr>
        <w:t>Technology</w:t>
      </w:r>
    </w:p>
    <w:p>
      <w:pPr>
        <w:pStyle w:val="style34"/>
      </w:pPr>
      <w:r>
        <w:rPr>
          <w:rFonts w:ascii="Arial" w:cs="Arial" w:hAnsi="Arial"/>
          <w:sz w:val="18"/>
        </w:rPr>
        <w:t>Programming</w:t>
      </w:r>
      <w:r>
        <w:rPr>
          <w:rFonts w:ascii="Arial" w:cs="Arial" w:eastAsia="Arial" w:hAnsi="Arial"/>
          <w:sz w:val="18"/>
        </w:rPr>
        <w:t xml:space="preserve"> </w:t>
      </w:r>
      <w:r>
        <w:rPr>
          <w:rFonts w:ascii="Arial" w:cs="Arial" w:hAnsi="Arial"/>
          <w:sz w:val="18"/>
        </w:rPr>
        <w:t>Languages</w:t>
      </w:r>
    </w:p>
    <w:p>
      <w:pPr>
        <w:pStyle w:val="style28"/>
        <w:numPr>
          <w:ilvl w:val="0"/>
          <w:numId w:val="7"/>
        </w:numPr>
      </w:pPr>
      <w:r>
        <w:rPr>
          <w:rFonts w:eastAsia="MS Mincho"/>
          <w:sz w:val="18"/>
        </w:rPr>
        <w:t>Java Spring MVC 3 with Aspect J; Hibernate; Doctrine; PHP (Zend 2, CodeIgniter); Python (Django)</w:t>
      </w:r>
      <w:r>
        <w:rPr>
          <w:sz w:val="18"/>
        </w:rPr>
        <w:t>;</w:t>
      </w:r>
      <w:r>
        <w:rPr>
          <w:rFonts w:eastAsia="Arial"/>
          <w:sz w:val="18"/>
        </w:rPr>
        <w:t xml:space="preserve"> </w:t>
      </w:r>
      <w:r>
        <w:rPr>
          <w:sz w:val="18"/>
        </w:rPr>
        <w:t>Perl;</w:t>
      </w:r>
      <w:r>
        <w:rPr>
          <w:rFonts w:eastAsia="Arial"/>
          <w:sz w:val="18"/>
        </w:rPr>
        <w:t xml:space="preserve"> </w:t>
      </w:r>
      <w:r>
        <w:rPr>
          <w:sz w:val="18"/>
        </w:rPr>
        <w:t>CSS 3;</w:t>
      </w:r>
      <w:r>
        <w:rPr>
          <w:rFonts w:eastAsia="Arial"/>
          <w:sz w:val="18"/>
        </w:rPr>
        <w:t xml:space="preserve">  Android development (Java); Magento; Drupal; WordPress; </w:t>
      </w:r>
      <w:r>
        <w:rPr>
          <w:rFonts w:eastAsia="MS Mincho"/>
          <w:sz w:val="18"/>
        </w:rPr>
        <w:t>Flash</w:t>
      </w:r>
      <w:r>
        <w:rPr>
          <w:rFonts w:eastAsia="Arial"/>
          <w:sz w:val="18"/>
        </w:rPr>
        <w:t xml:space="preserve"> Actionscript</w:t>
      </w:r>
      <w:r>
        <w:rPr>
          <w:sz w:val="18"/>
        </w:rPr>
        <w:t>;</w:t>
      </w:r>
      <w:r>
        <w:rPr>
          <w:rFonts w:eastAsia="Arial"/>
          <w:sz w:val="18"/>
        </w:rPr>
        <w:t xml:space="preserve"> </w:t>
      </w:r>
      <w:r>
        <w:rPr>
          <w:sz w:val="18"/>
        </w:rPr>
        <w:t>MySQL; Oracle;</w:t>
      </w:r>
      <w:r>
        <w:rPr>
          <w:rFonts w:eastAsia="Arial"/>
          <w:sz w:val="18"/>
        </w:rPr>
        <w:t xml:space="preserve"> PostgreSQL; JQuery; </w:t>
      </w:r>
      <w:r>
        <w:rPr>
          <w:sz w:val="18"/>
        </w:rPr>
        <w:t>JavaScript;</w:t>
      </w:r>
      <w:r>
        <w:rPr>
          <w:rFonts w:eastAsia="Arial"/>
          <w:sz w:val="18"/>
        </w:rPr>
        <w:t xml:space="preserve"> </w:t>
      </w:r>
      <w:r>
        <w:rPr>
          <w:sz w:val="18"/>
        </w:rPr>
        <w:t>C;</w:t>
      </w:r>
      <w:r>
        <w:rPr>
          <w:rFonts w:eastAsia="Arial"/>
          <w:sz w:val="18"/>
        </w:rPr>
        <w:t xml:space="preserve"> </w:t>
      </w:r>
      <w:r>
        <w:rPr>
          <w:sz w:val="18"/>
        </w:rPr>
        <w:t>C++; Bash shell scripting;</w:t>
      </w:r>
    </w:p>
    <w:p>
      <w:pPr>
        <w:pStyle w:val="style28"/>
        <w:ind w:hanging="0" w:left="0" w:right="0"/>
      </w:pPr>
      <w:r>
        <w:rPr/>
      </w:r>
    </w:p>
    <w:p>
      <w:pPr>
        <w:pStyle w:val="style28"/>
        <w:ind w:hanging="0" w:left="0" w:right="0"/>
      </w:pPr>
      <w:r>
        <w:rPr>
          <w:b/>
          <w:bCs/>
          <w:sz w:val="18"/>
        </w:rPr>
        <w:t>Deployment, Testing and Version Control</w:t>
      </w:r>
    </w:p>
    <w:p>
      <w:pPr>
        <w:pStyle w:val="style28"/>
        <w:numPr>
          <w:ilvl w:val="0"/>
          <w:numId w:val="7"/>
        </w:numPr>
      </w:pPr>
      <w:r>
        <w:rPr>
          <w:sz w:val="18"/>
        </w:rPr>
        <w:t>Git; Git-Hub; Subversion; Bamboo; Confluence; Phing; Selenium;</w:t>
      </w:r>
    </w:p>
    <w:p>
      <w:pPr>
        <w:pStyle w:val="style28"/>
        <w:ind w:hanging="0" w:left="0" w:right="0"/>
      </w:pPr>
      <w:r>
        <w:rPr/>
      </w:r>
    </w:p>
    <w:p>
      <w:pPr>
        <w:pStyle w:val="style28"/>
        <w:ind w:hanging="0" w:left="0" w:right="0"/>
      </w:pPr>
      <w:r>
        <w:rPr>
          <w:rFonts w:eastAsia="MS Mincho"/>
          <w:b/>
          <w:sz w:val="18"/>
        </w:rPr>
        <w:t>Software</w:t>
      </w:r>
      <w:r>
        <w:rPr>
          <w:rFonts w:eastAsia="Arial"/>
          <w:b/>
          <w:sz w:val="18"/>
        </w:rPr>
        <w:t xml:space="preserve"> </w:t>
      </w:r>
      <w:r>
        <w:rPr>
          <w:b/>
          <w:sz w:val="18"/>
        </w:rPr>
        <w:t>Applications</w:t>
      </w:r>
    </w:p>
    <w:p>
      <w:pPr>
        <w:pStyle w:val="style28"/>
        <w:numPr>
          <w:ilvl w:val="0"/>
          <w:numId w:val="6"/>
        </w:numPr>
      </w:pPr>
      <w:r>
        <w:rPr/>
        <w:t>LAMP; Apache Tomcat and Httpd; Omniture,</w:t>
      </w:r>
      <w:r>
        <w:rPr>
          <w:rFonts w:eastAsia="Arial"/>
        </w:rPr>
        <w:t xml:space="preserve"> </w:t>
      </w:r>
      <w:r>
        <w:rPr/>
        <w:t>Macromedia</w:t>
      </w:r>
      <w:r>
        <w:rPr>
          <w:rFonts w:eastAsia="Arial"/>
        </w:rPr>
        <w:t xml:space="preserve"> </w:t>
      </w:r>
      <w:r>
        <w:rPr/>
        <w:t>Flash</w:t>
      </w:r>
      <w:r>
        <w:rPr>
          <w:rFonts w:eastAsia="Arial"/>
        </w:rPr>
        <w:t xml:space="preserve"> </w:t>
      </w:r>
      <w:r>
        <w:rPr/>
        <w:t>CS3;</w:t>
      </w:r>
      <w:r>
        <w:rPr>
          <w:rFonts w:eastAsia="Arial"/>
        </w:rPr>
        <w:t xml:space="preserve"> </w:t>
      </w:r>
      <w:r>
        <w:rPr/>
        <w:t>Adobe</w:t>
      </w:r>
      <w:r>
        <w:rPr>
          <w:rFonts w:eastAsia="Arial"/>
        </w:rPr>
        <w:t xml:space="preserve"> </w:t>
      </w:r>
      <w:r>
        <w:rPr/>
        <w:t>Photoshop;</w:t>
      </w:r>
      <w:r>
        <w:rPr>
          <w:rFonts w:eastAsia="Arial"/>
        </w:rPr>
        <w:t xml:space="preserve"> </w:t>
      </w:r>
      <w:r>
        <w:rPr/>
        <w:t>Adobe</w:t>
      </w:r>
      <w:r>
        <w:rPr>
          <w:rFonts w:eastAsia="Arial"/>
        </w:rPr>
        <w:t xml:space="preserve"> </w:t>
      </w:r>
      <w:r>
        <w:rPr/>
        <w:t>Illustrator;</w:t>
      </w:r>
      <w:r>
        <w:rPr>
          <w:rFonts w:eastAsia="Arial"/>
        </w:rPr>
        <w:t xml:space="preserve"> </w:t>
      </w:r>
      <w:r>
        <w:rPr/>
        <w:t>Quark</w:t>
      </w:r>
      <w:r>
        <w:rPr>
          <w:rFonts w:eastAsia="Arial"/>
        </w:rPr>
        <w:t xml:space="preserve"> </w:t>
      </w:r>
      <w:r>
        <w:rPr/>
        <w:t>Express;</w:t>
      </w:r>
      <w:r>
        <w:rPr>
          <w:rFonts w:eastAsia="Arial"/>
        </w:rPr>
        <w:t xml:space="preserve"> </w:t>
      </w:r>
      <w:r>
        <w:rPr/>
        <w:t>Adobe</w:t>
      </w:r>
      <w:r>
        <w:rPr>
          <w:rFonts w:eastAsia="Arial"/>
        </w:rPr>
        <w:t xml:space="preserve"> </w:t>
      </w:r>
      <w:r>
        <w:rPr/>
        <w:t>Premier;</w:t>
      </w:r>
      <w:r>
        <w:rPr>
          <w:rFonts w:eastAsia="Arial"/>
        </w:rPr>
        <w:t xml:space="preserve"> </w:t>
      </w:r>
      <w:r>
        <w:rPr/>
        <w:t>Adobe</w:t>
      </w:r>
      <w:r>
        <w:rPr>
          <w:rFonts w:eastAsia="Arial"/>
        </w:rPr>
        <w:t xml:space="preserve"> </w:t>
      </w:r>
      <w:r>
        <w:rPr/>
        <w:t>After</w:t>
      </w:r>
      <w:r>
        <w:rPr>
          <w:rFonts w:eastAsia="Arial"/>
        </w:rPr>
        <w:t xml:space="preserve"> </w:t>
      </w:r>
      <w:r>
        <w:rPr/>
        <w:t>Effects;</w:t>
      </w:r>
      <w:r>
        <w:rPr>
          <w:rFonts w:eastAsia="Arial"/>
        </w:rPr>
        <w:t xml:space="preserve"> </w:t>
      </w:r>
    </w:p>
    <w:p>
      <w:pPr>
        <w:pStyle w:val="style28"/>
      </w:pPr>
      <w:r>
        <w:rPr/>
      </w:r>
    </w:p>
    <w:p>
      <w:pPr>
        <w:pStyle w:val="style28"/>
      </w:pPr>
      <w:r>
        <w:rPr>
          <w:rFonts w:eastAsia="MS Mincho"/>
          <w:b/>
          <w:sz w:val="18"/>
        </w:rPr>
        <w:t>Operating</w:t>
      </w:r>
      <w:r>
        <w:rPr>
          <w:rFonts w:eastAsia="Arial"/>
          <w:b/>
          <w:sz w:val="18"/>
        </w:rPr>
        <w:t xml:space="preserve"> </w:t>
      </w:r>
      <w:r>
        <w:rPr>
          <w:b/>
          <w:sz w:val="18"/>
        </w:rPr>
        <w:t>Systems</w:t>
      </w:r>
    </w:p>
    <w:p>
      <w:pPr>
        <w:pStyle w:val="style28"/>
        <w:numPr>
          <w:ilvl w:val="0"/>
          <w:numId w:val="6"/>
        </w:numPr>
      </w:pPr>
      <w:r>
        <w:rPr>
          <w:rFonts w:eastAsia="MS Mincho"/>
          <w:sz w:val="18"/>
        </w:rPr>
        <w:t>Linux (Ubuntu/Fedora/OpenSUSE/GenTOO); Apple; Windows; FreeBSD;</w:t>
      </w:r>
      <w:r>
        <w:rPr>
          <w:rFonts w:eastAsia="Arial"/>
          <w:sz w:val="18"/>
        </w:rPr>
        <w:t xml:space="preserve">  </w:t>
      </w:r>
    </w:p>
    <w:p>
      <w:pPr>
        <w:pStyle w:val="style27"/>
      </w:pPr>
      <w:r>
        <w:rPr>
          <w:spacing w:val="0"/>
          <w:sz w:val="24"/>
          <w:szCs w:val="24"/>
          <w:u w:val="single"/>
        </w:rPr>
      </w:r>
    </w:p>
    <w:p>
      <w:pPr>
        <w:pStyle w:val="style27"/>
      </w:pPr>
      <w:r>
        <w:rPr>
          <w:spacing w:val="0"/>
          <w:sz w:val="24"/>
          <w:szCs w:val="24"/>
          <w:u w:val="single"/>
        </w:rPr>
        <w:t>Education</w:t>
      </w:r>
    </w:p>
    <w:p>
      <w:pPr>
        <w:pStyle w:val="style0"/>
      </w:pPr>
      <w:r>
        <w:rPr>
          <w:rFonts w:ascii="Arial" w:cs="Arial" w:hAnsi="Arial"/>
          <w:b/>
        </w:rPr>
        <w:t>Howard</w:t>
      </w:r>
      <w:r>
        <w:rPr>
          <w:rFonts w:ascii="Arial" w:cs="Arial" w:eastAsia="Arial" w:hAnsi="Arial"/>
          <w:b/>
        </w:rPr>
        <w:t xml:space="preserve"> </w:t>
      </w:r>
      <w:r>
        <w:rPr>
          <w:rFonts w:ascii="Arial" w:cs="Arial" w:hAnsi="Arial"/>
          <w:b/>
        </w:rPr>
        <w:t>University,</w:t>
      </w:r>
      <w:r>
        <w:rPr>
          <w:rFonts w:ascii="Arial" w:cs="Arial" w:eastAsia="Arial" w:hAnsi="Arial"/>
          <w:b/>
        </w:rPr>
        <w:t xml:space="preserve"> </w:t>
      </w:r>
      <w:r>
        <w:rPr>
          <w:rFonts w:ascii="Arial" w:cs="Arial" w:hAnsi="Arial"/>
        </w:rPr>
        <w:t>Washington,</w:t>
      </w:r>
      <w:r>
        <w:rPr>
          <w:rFonts w:ascii="Arial" w:cs="Arial" w:eastAsia="Arial" w:hAnsi="Arial"/>
        </w:rPr>
        <w:t xml:space="preserve"> </w:t>
      </w:r>
      <w:r>
        <w:rPr>
          <w:rFonts w:ascii="Arial" w:cs="Arial" w:hAnsi="Arial"/>
        </w:rPr>
        <w:t>DC</w:t>
      </w:r>
      <w:r>
        <w:rPr>
          <w:rFonts w:ascii="Arial" w:cs="Arial" w:hAnsi="Arial"/>
          <w:b/>
        </w:rPr>
        <w:tab/>
        <w:tab/>
        <w:tab/>
        <w:tab/>
        <w:tab/>
        <w:tab/>
        <w:tab/>
        <w:t>1997</w:t>
      </w:r>
    </w:p>
    <w:p>
      <w:pPr>
        <w:pStyle w:val="style35"/>
      </w:pPr>
      <w:r>
        <w:rPr>
          <w:rFonts w:eastAsia="Arial"/>
        </w:rPr>
        <w:t xml:space="preserve">   </w:t>
      </w:r>
      <w:r>
        <w:rPr/>
        <w:t>Bachelor</w:t>
      </w:r>
      <w:r>
        <w:rPr>
          <w:rFonts w:eastAsia="Arial"/>
        </w:rPr>
        <w:t xml:space="preserve"> </w:t>
      </w:r>
      <w:r>
        <w:rPr/>
        <w:t>of</w:t>
      </w:r>
      <w:r>
        <w:rPr>
          <w:rFonts w:eastAsia="Arial"/>
        </w:rPr>
        <w:t xml:space="preserve"> </w:t>
      </w:r>
      <w:r>
        <w:rPr/>
        <w:t>Science</w:t>
      </w:r>
      <w:r>
        <w:rPr>
          <w:rFonts w:eastAsia="Arial"/>
        </w:rPr>
        <w:t xml:space="preserve"> </w:t>
      </w:r>
      <w:r>
        <w:rPr/>
        <w:t>in</w:t>
      </w:r>
      <w:r>
        <w:rPr>
          <w:rFonts w:eastAsia="Arial"/>
        </w:rPr>
        <w:t xml:space="preserve"> </w:t>
      </w:r>
      <w:r>
        <w:rPr/>
        <w:t>Systems</w:t>
      </w:r>
      <w:r>
        <w:rPr>
          <w:rFonts w:eastAsia="Arial"/>
        </w:rPr>
        <w:t xml:space="preserve"> </w:t>
      </w:r>
      <w:r>
        <w:rPr/>
        <w:t>&amp;</w:t>
      </w:r>
      <w:r>
        <w:rPr>
          <w:rFonts w:eastAsia="Arial"/>
        </w:rPr>
        <w:t xml:space="preserve"> </w:t>
      </w:r>
      <w:r>
        <w:rPr/>
        <w:t>Computer</w:t>
      </w:r>
      <w:r>
        <w:rPr>
          <w:rFonts w:eastAsia="Arial"/>
        </w:rPr>
        <w:t xml:space="preserve"> </w:t>
      </w:r>
      <w:r>
        <w:rPr/>
        <w:t>Science</w:t>
      </w:r>
      <w:r>
        <w:rPr>
          <w:rFonts w:eastAsia="Arial"/>
        </w:rPr>
        <w:t xml:space="preserve"> </w:t>
      </w:r>
      <w:r>
        <w:rPr/>
        <w:t>Engineering</w:t>
      </w:r>
      <w:r>
        <w:rPr>
          <w:rFonts w:eastAsia="Arial"/>
        </w:rPr>
        <w:t xml:space="preserve">          </w:t>
      </w:r>
    </w:p>
    <w:p>
      <w:pPr>
        <w:pStyle w:val="style0"/>
      </w:pPr>
      <w:r>
        <w:rPr>
          <w:rFonts w:ascii="Arial" w:cs="Arial" w:hAnsi="Arial"/>
        </w:rPr>
      </w:r>
    </w:p>
    <w:p>
      <w:pPr>
        <w:pStyle w:val="style27"/>
      </w:pPr>
      <w:r>
        <w:rPr>
          <w:spacing w:val="0"/>
          <w:sz w:val="24"/>
          <w:szCs w:val="24"/>
          <w:u w:val="single"/>
        </w:rPr>
        <w:t>Honors</w:t>
      </w:r>
    </w:p>
    <w:p>
      <w:pPr>
        <w:pStyle w:val="style27"/>
        <w:spacing w:after="0" w:before="0" w:line="100" w:lineRule="atLeast"/>
        <w:ind w:hanging="0" w:left="144" w:right="0"/>
        <w:jc w:val="left"/>
      </w:pPr>
      <w:r>
        <w:rPr>
          <w:b/>
        </w:rPr>
        <w:t xml:space="preserve">Open Source, </w:t>
      </w:r>
      <w:r>
        <w:rPr/>
        <w:t>PHP Prado Framework Bug Fixer</w:t>
      </w:r>
    </w:p>
    <w:p>
      <w:pPr>
        <w:pStyle w:val="style27"/>
        <w:spacing w:after="0" w:before="0" w:line="100" w:lineRule="atLeast"/>
        <w:ind w:hanging="0" w:left="144" w:right="0"/>
        <w:jc w:val="left"/>
      </w:pPr>
      <w:r>
        <w:rPr/>
      </w:r>
    </w:p>
    <w:p>
      <w:pPr>
        <w:pStyle w:val="style27"/>
        <w:spacing w:after="0" w:before="0" w:line="100" w:lineRule="atLeast"/>
        <w:ind w:hanging="0" w:left="144" w:right="0"/>
        <w:jc w:val="left"/>
      </w:pPr>
      <w:r>
        <w:rPr>
          <w:b/>
        </w:rPr>
        <w:t>Book</w:t>
      </w:r>
      <w:r>
        <w:rPr>
          <w:rFonts w:eastAsia="Arial"/>
          <w:b/>
        </w:rPr>
        <w:t xml:space="preserve"> </w:t>
      </w:r>
      <w:r>
        <w:rPr>
          <w:b/>
        </w:rPr>
        <w:t>Credit,</w:t>
      </w:r>
      <w:r>
        <w:rPr>
          <w:rFonts w:eastAsia="Arial"/>
        </w:rPr>
        <w:t xml:space="preserve"> </w:t>
      </w:r>
      <w:r>
        <w:rPr>
          <w:i/>
        </w:rPr>
        <w:t>Here</w:t>
      </w:r>
      <w:r>
        <w:rPr>
          <w:rFonts w:eastAsia="Arial"/>
          <w:i/>
        </w:rPr>
        <w:t xml:space="preserve"> </w:t>
      </w:r>
      <w:r>
        <w:rPr>
          <w:i/>
        </w:rPr>
        <w:t>Is</w:t>
      </w:r>
      <w:r>
        <w:rPr>
          <w:rFonts w:eastAsia="Arial"/>
          <w:i/>
        </w:rPr>
        <w:t xml:space="preserve"> </w:t>
      </w:r>
      <w:r>
        <w:rPr>
          <w:i/>
        </w:rPr>
        <w:t>New</w:t>
      </w:r>
      <w:r>
        <w:rPr>
          <w:rFonts w:eastAsia="Arial"/>
          <w:i/>
        </w:rPr>
        <w:t xml:space="preserve"> </w:t>
      </w:r>
      <w:r>
        <w:rPr>
          <w:i/>
        </w:rPr>
        <w:t>York</w:t>
      </w:r>
      <w:r>
        <w:rPr>
          <w:rFonts w:eastAsia="Arial"/>
        </w:rPr>
        <w:t xml:space="preserve"> </w:t>
      </w:r>
      <w:r>
        <w:rPr/>
        <w:t>(A</w:t>
      </w:r>
      <w:r>
        <w:rPr>
          <w:rFonts w:eastAsia="Arial"/>
        </w:rPr>
        <w:t xml:space="preserve"> </w:t>
      </w:r>
      <w:r>
        <w:rPr/>
        <w:t>Collection</w:t>
      </w:r>
      <w:r>
        <w:rPr>
          <w:rFonts w:eastAsia="Arial"/>
        </w:rPr>
        <w:t xml:space="preserve"> </w:t>
      </w:r>
      <w:r>
        <w:rPr/>
        <w:t>of</w:t>
      </w:r>
      <w:r>
        <w:rPr>
          <w:rFonts w:eastAsia="Arial"/>
        </w:rPr>
        <w:t xml:space="preserve"> </w:t>
      </w:r>
      <w:r>
        <w:rPr/>
        <w:t>photography</w:t>
      </w:r>
      <w:r>
        <w:rPr>
          <w:rFonts w:eastAsia="Arial"/>
        </w:rPr>
        <w:t xml:space="preserve"> </w:t>
      </w:r>
      <w:r>
        <w:rPr/>
        <w:t>from</w:t>
      </w:r>
      <w:r>
        <w:rPr>
          <w:rFonts w:eastAsia="Arial"/>
        </w:rPr>
        <w:t xml:space="preserve"> </w:t>
      </w:r>
      <w:r>
        <w:rPr/>
        <w:t>September</w:t>
      </w:r>
      <w:r>
        <w:rPr>
          <w:rFonts w:eastAsia="Arial"/>
        </w:rPr>
        <w:t xml:space="preserve"> </w:t>
      </w:r>
      <w:r>
        <w:rPr/>
        <w:t>11,</w:t>
      </w:r>
      <w:r>
        <w:rPr>
          <w:rFonts w:eastAsia="Arial"/>
        </w:rPr>
        <w:t xml:space="preserve"> </w:t>
      </w:r>
      <w:r>
        <w:rPr/>
        <w:t>2001)</w:t>
      </w:r>
    </w:p>
    <w:p>
      <w:pPr>
        <w:pStyle w:val="style27"/>
        <w:spacing w:after="0" w:before="0" w:line="100" w:lineRule="atLeast"/>
        <w:ind w:hanging="0" w:left="144" w:right="0"/>
        <w:jc w:val="left"/>
      </w:pPr>
      <w:r>
        <w:rPr/>
      </w:r>
    </w:p>
    <w:p>
      <w:pPr>
        <w:pStyle w:val="style27"/>
        <w:spacing w:after="0" w:before="0" w:line="100" w:lineRule="atLeast"/>
        <w:ind w:hanging="0" w:left="144" w:right="0"/>
        <w:jc w:val="left"/>
      </w:pPr>
      <w:r>
        <w:rPr>
          <w:b/>
        </w:rPr>
        <w:t>Photography</w:t>
      </w:r>
      <w:r>
        <w:rPr>
          <w:rFonts w:eastAsia="Arial"/>
          <w:b/>
        </w:rPr>
        <w:t xml:space="preserve"> </w:t>
      </w:r>
      <w:r>
        <w:rPr>
          <w:b/>
        </w:rPr>
        <w:t>Displayed</w:t>
      </w:r>
      <w:r>
        <w:rPr>
          <w:rFonts w:eastAsia="Arial"/>
        </w:rPr>
        <w:t xml:space="preserve"> </w:t>
      </w:r>
      <w:r>
        <w:rPr/>
        <w:t>at</w:t>
      </w:r>
      <w:r>
        <w:rPr>
          <w:rFonts w:eastAsia="Arial"/>
        </w:rPr>
        <w:t xml:space="preserve"> </w:t>
      </w:r>
      <w:r>
        <w:rPr/>
        <w:t>the</w:t>
      </w:r>
      <w:r>
        <w:rPr>
          <w:rFonts w:eastAsia="Arial"/>
        </w:rPr>
        <w:t xml:space="preserve"> </w:t>
      </w:r>
      <w:r>
        <w:rPr/>
        <w:t>International</w:t>
      </w:r>
      <w:r>
        <w:rPr>
          <w:rFonts w:eastAsia="Arial"/>
        </w:rPr>
        <w:t xml:space="preserve"> </w:t>
      </w:r>
      <w:r>
        <w:rPr/>
        <w:t>Center</w:t>
      </w:r>
      <w:r>
        <w:rPr>
          <w:rFonts w:eastAsia="Arial"/>
        </w:rPr>
        <w:t xml:space="preserve"> </w:t>
      </w:r>
      <w:r>
        <w:rPr/>
        <w:t>of</w:t>
      </w:r>
      <w:r>
        <w:rPr>
          <w:rFonts w:eastAsia="Arial"/>
        </w:rPr>
        <w:t xml:space="preserve"> </w:t>
      </w:r>
      <w:r>
        <w:rPr/>
        <w:t>Photography</w:t>
      </w:r>
      <w:r>
        <w:rPr>
          <w:rFonts w:eastAsia="Arial"/>
        </w:rPr>
        <w:t xml:space="preserve"> – </w:t>
      </w:r>
      <w:r>
        <w:rPr>
          <w:i/>
        </w:rPr>
        <w:t>Here</w:t>
      </w:r>
      <w:r>
        <w:rPr>
          <w:rFonts w:eastAsia="Arial"/>
          <w:i/>
        </w:rPr>
        <w:t xml:space="preserve"> </w:t>
      </w:r>
      <w:r>
        <w:rPr>
          <w:i/>
        </w:rPr>
        <w:t>Is</w:t>
      </w:r>
      <w:r>
        <w:rPr>
          <w:rFonts w:eastAsia="Arial"/>
          <w:i/>
        </w:rPr>
        <w:t xml:space="preserve"> </w:t>
      </w:r>
      <w:r>
        <w:rPr>
          <w:i/>
        </w:rPr>
        <w:t>New</w:t>
      </w:r>
      <w:r>
        <w:rPr>
          <w:rFonts w:eastAsia="Arial"/>
          <w:i/>
        </w:rPr>
        <w:t xml:space="preserve"> </w:t>
      </w:r>
      <w:r>
        <w:rPr>
          <w:i/>
        </w:rPr>
        <w:t>York</w:t>
      </w:r>
      <w:r>
        <w:rPr>
          <w:rFonts w:eastAsia="Arial"/>
          <w:i/>
        </w:rPr>
        <w:t xml:space="preserve"> </w:t>
      </w:r>
      <w:r>
        <w:rPr/>
        <w:t>exhibit</w:t>
      </w:r>
    </w:p>
    <w:p>
      <w:pPr>
        <w:pStyle w:val="style27"/>
        <w:spacing w:after="0" w:before="0" w:line="100" w:lineRule="atLeast"/>
        <w:ind w:hanging="0" w:left="144" w:right="0"/>
        <w:jc w:val="left"/>
      </w:pPr>
      <w:r>
        <w:rPr/>
        <w:t>Listed</w:t>
      </w:r>
      <w:r>
        <w:rPr>
          <w:rFonts w:eastAsia="Arial"/>
        </w:rPr>
        <w:t xml:space="preserve"> </w:t>
      </w:r>
      <w:r>
        <w:rPr/>
        <w:t>as</w:t>
      </w:r>
      <w:r>
        <w:rPr>
          <w:rFonts w:eastAsia="Arial"/>
        </w:rPr>
        <w:t xml:space="preserve"> </w:t>
      </w:r>
      <w:r>
        <w:rPr/>
        <w:t>a</w:t>
      </w:r>
      <w:r>
        <w:rPr>
          <w:rFonts w:eastAsia="Arial"/>
        </w:rPr>
        <w:t xml:space="preserve"> </w:t>
      </w:r>
      <w:r>
        <w:rPr/>
        <w:t>member</w:t>
      </w:r>
      <w:r>
        <w:rPr>
          <w:rFonts w:eastAsia="Arial"/>
        </w:rPr>
        <w:t xml:space="preserve"> </w:t>
      </w:r>
      <w:r>
        <w:rPr/>
        <w:t>of</w:t>
      </w:r>
      <w:r>
        <w:rPr>
          <w:rFonts w:eastAsia="Arial"/>
        </w:rPr>
        <w:t xml:space="preserve"> </w:t>
      </w:r>
      <w:r>
        <w:rPr/>
        <w:t>professional</w:t>
      </w:r>
      <w:r>
        <w:rPr>
          <w:rFonts w:eastAsia="Arial"/>
        </w:rPr>
        <w:t xml:space="preserve"> </w:t>
      </w:r>
      <w:r>
        <w:rPr/>
        <w:t>photographers</w:t>
      </w:r>
      <w:r>
        <w:rPr>
          <w:rFonts w:eastAsia="Arial"/>
        </w:rPr>
        <w:t xml:space="preserve"> </w:t>
      </w:r>
      <w:r>
        <w:rPr/>
        <w:t>for</w:t>
      </w:r>
      <w:r>
        <w:rPr>
          <w:rFonts w:eastAsia="Arial"/>
        </w:rPr>
        <w:t xml:space="preserve"> </w:t>
      </w:r>
      <w:r>
        <w:rPr/>
        <w:t>Here</w:t>
      </w:r>
      <w:r>
        <w:rPr>
          <w:rFonts w:eastAsia="Arial"/>
        </w:rPr>
        <w:t xml:space="preserve"> </w:t>
      </w:r>
      <w:r>
        <w:rPr/>
        <w:t>Is</w:t>
      </w:r>
      <w:r>
        <w:rPr>
          <w:rFonts w:eastAsia="Arial"/>
        </w:rPr>
        <w:t xml:space="preserve"> </w:t>
      </w:r>
      <w:r>
        <w:rPr/>
        <w:t>New</w:t>
      </w:r>
      <w:r>
        <w:rPr>
          <w:rFonts w:eastAsia="Arial"/>
        </w:rPr>
        <w:t xml:space="preserve"> </w:t>
      </w:r>
      <w:r>
        <w:rPr/>
        <w:t>York</w:t>
      </w:r>
      <w:r>
        <w:rPr>
          <w:rFonts w:eastAsia="Arial"/>
        </w:rPr>
        <w:t xml:space="preserve"> </w:t>
      </w:r>
      <w:r>
        <w:rPr/>
        <w:t>exhibit</w:t>
      </w:r>
    </w:p>
    <w:p>
      <w:pPr>
        <w:pStyle w:val="style27"/>
      </w:pPr>
      <w:r>
        <w:rPr>
          <w:spacing w:val="0"/>
          <w:sz w:val="24"/>
          <w:szCs w:val="24"/>
          <w:u w:val="single"/>
        </w:rPr>
      </w:r>
    </w:p>
    <w:p>
      <w:pPr>
        <w:pStyle w:val="style27"/>
        <w:jc w:val="center"/>
      </w:pPr>
      <w:r>
        <w:rPr/>
      </w:r>
    </w:p>
    <w:p>
      <w:pPr>
        <w:pStyle w:val="style27"/>
        <w:jc w:val="center"/>
      </w:pPr>
      <w:r>
        <w:rPr>
          <w:i/>
          <w:sz w:val="18"/>
          <w:szCs w:val="18"/>
        </w:rPr>
        <w:t>References Available Upon Request</w:t>
      </w:r>
    </w:p>
    <w:p>
      <w:pPr>
        <w:pStyle w:val="style0"/>
      </w:pPr>
      <w:r>
        <w:rPr/>
      </w:r>
    </w:p>
    <w:sectPr>
      <w:headerReference r:id="rId2" w:type="default"/>
      <w:type w:val="nextPage"/>
      <w:pgSz w:h="15840" w:w="12240"/>
      <w:pgMar w:bottom="1440" w:footer="0" w:gutter="0" w:header="720" w:left="1440" w:right="1440" w:top="1440"/>
      <w:pgNumType w:fmt="decimal"/>
      <w:formProt w:val="false"/>
      <w:textDirection w:val="lrTb"/>
      <w:docGrid w:charSpace="2047"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Wingdings">
    <w:charset w:val="80"/>
    <w:family w:val="auto"/>
    <w:pitch w:val="default"/>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lang w:eastAsia="en-US"/>
      </w:rPr>
      <w:pict/>
    </w:r>
  </w:p>
  <w:p>
    <w:pPr>
      <w:pStyle w:val="style31"/>
    </w:pPr>
    <w:r>
      <w:rPr/>
    </w:r>
  </w:p>
  <w:p>
    <w:pPr>
      <w:pStyle w:val="style31"/>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360" w:val="num"/>
        </w:tabs>
        <w:ind w:hanging="360" w:left="360"/>
      </w:pPr>
      <w:rPr>
        <w:rFonts w:ascii="Wingdings" w:cs="Wingdings" w:hAnsi="Wingdings"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auto"/>
      <w:sz w:val="20"/>
      <w:szCs w:val="20"/>
      <w:lang w:bidi="ar-SA" w:eastAsia="zh-CN" w:val="en-US"/>
    </w:rPr>
  </w:style>
  <w:style w:styleId="style1" w:type="paragraph">
    <w:name w:val="Heading 1"/>
    <w:basedOn w:val="style0"/>
    <w:next w:val="style27"/>
    <w:pPr>
      <w:keepNext/>
      <w:numPr>
        <w:ilvl w:val="0"/>
        <w:numId w:val="1"/>
      </w:numPr>
      <w:spacing w:after="60" w:before="240"/>
      <w:outlineLvl w:val="0"/>
    </w:pPr>
    <w:rPr>
      <w:rFonts w:ascii="Arial" w:cs="Arial" w:hAnsi="Arial"/>
      <w:b/>
      <w:sz w:val="28"/>
    </w:rPr>
  </w:style>
  <w:style w:styleId="style2" w:type="paragraph">
    <w:name w:val="Heading 2"/>
    <w:basedOn w:val="style0"/>
    <w:next w:val="style27"/>
    <w:pPr>
      <w:keepNext/>
      <w:keepLines/>
      <w:numPr>
        <w:ilvl w:val="1"/>
        <w:numId w:val="1"/>
      </w:numPr>
      <w:spacing w:after="220" w:before="0" w:line="220" w:lineRule="atLeast"/>
      <w:outlineLvl w:val="1"/>
    </w:pPr>
    <w:rPr>
      <w:rFonts w:ascii="Arial Black" w:cs="Arial Black" w:hAnsi="Arial Black"/>
      <w:spacing w:val="-4"/>
    </w:rPr>
  </w:style>
  <w:style w:styleId="style4" w:type="paragraph">
    <w:name w:val="Heading 4"/>
    <w:basedOn w:val="style0"/>
    <w:next w:val="style27"/>
    <w:pPr>
      <w:keepNext/>
      <w:keepLines/>
      <w:numPr>
        <w:ilvl w:val="3"/>
        <w:numId w:val="1"/>
      </w:numPr>
      <w:spacing w:after="0" w:before="200"/>
      <w:outlineLvl w:val="3"/>
    </w:pPr>
    <w:rPr>
      <w:rFonts w:ascii="Cambria" w:hAnsi="Cambria"/>
      <w:b/>
      <w:bCs/>
      <w:i/>
      <w:iCs/>
      <w:color w:val="4F81BD"/>
    </w:rPr>
  </w:style>
  <w:style w:styleId="style15" w:type="character">
    <w:name w:val="Default Paragraph Font"/>
    <w:next w:val="style15"/>
    <w:rPr/>
  </w:style>
  <w:style w:styleId="style16" w:type="character">
    <w:name w:val="Heading 1 Char"/>
    <w:next w:val="style16"/>
    <w:rPr>
      <w:rFonts w:ascii="Arial" w:cs="Arial" w:eastAsia="Times New Roman" w:hAnsi="Arial"/>
      <w:b/>
      <w:sz w:val="28"/>
      <w:szCs w:val="20"/>
      <w:lang w:eastAsia="zh-CN"/>
    </w:rPr>
  </w:style>
  <w:style w:styleId="style17" w:type="character">
    <w:name w:val="Heading 2 Char"/>
    <w:next w:val="style17"/>
    <w:rPr>
      <w:rFonts w:ascii="Arial Black" w:cs="Arial Black" w:eastAsia="Times New Roman" w:hAnsi="Arial Black"/>
      <w:spacing w:val="-4"/>
      <w:sz w:val="20"/>
      <w:szCs w:val="20"/>
      <w:lang w:eastAsia="zh-CN"/>
    </w:rPr>
  </w:style>
  <w:style w:styleId="style18" w:type="character">
    <w:name w:val="Body Text Char"/>
    <w:next w:val="style18"/>
    <w:rPr>
      <w:rFonts w:ascii="Arial" w:cs="Arial" w:eastAsia="Times New Roman" w:hAnsi="Arial"/>
      <w:spacing w:val="-5"/>
      <w:sz w:val="20"/>
      <w:szCs w:val="20"/>
      <w:lang w:eastAsia="zh-CN"/>
    </w:rPr>
  </w:style>
  <w:style w:styleId="style19" w:type="character">
    <w:name w:val="Header Char"/>
    <w:next w:val="style19"/>
    <w:rPr>
      <w:rFonts w:ascii="Times New Roman" w:cs="Times New Roman" w:eastAsia="Times New Roman" w:hAnsi="Times New Roman"/>
      <w:sz w:val="20"/>
      <w:szCs w:val="20"/>
      <w:lang w:eastAsia="zh-CN"/>
    </w:rPr>
  </w:style>
  <w:style w:styleId="style20" w:type="character">
    <w:name w:val="Footer Char"/>
    <w:next w:val="style20"/>
    <w:rPr>
      <w:rFonts w:ascii="Times New Roman" w:cs="Times New Roman" w:eastAsia="Times New Roman" w:hAnsi="Times New Roman"/>
      <w:sz w:val="20"/>
      <w:szCs w:val="20"/>
      <w:lang w:eastAsia="zh-CN"/>
    </w:rPr>
  </w:style>
  <w:style w:styleId="style21" w:type="character">
    <w:name w:val="Balloon Text Char"/>
    <w:next w:val="style21"/>
    <w:rPr>
      <w:rFonts w:ascii="Tahoma" w:cs="Tahoma" w:eastAsia="Times New Roman" w:hAnsi="Tahoma"/>
      <w:sz w:val="16"/>
      <w:szCs w:val="16"/>
      <w:lang w:eastAsia="zh-CN"/>
    </w:rPr>
  </w:style>
  <w:style w:styleId="style22" w:type="character">
    <w:name w:val="Body Text 2 Char"/>
    <w:next w:val="style22"/>
    <w:rPr>
      <w:rFonts w:ascii="Times New Roman" w:cs="Times New Roman" w:eastAsia="MS Mincho" w:hAnsi="Times New Roman"/>
      <w:b/>
      <w:sz w:val="20"/>
      <w:szCs w:val="20"/>
      <w:lang w:eastAsia="zh-CN"/>
    </w:rPr>
  </w:style>
  <w:style w:styleId="style23" w:type="character">
    <w:name w:val="Heading 4 Char"/>
    <w:next w:val="style23"/>
    <w:rPr>
      <w:rFonts w:ascii="Cambria" w:cs="Times New Roman" w:eastAsia="Times New Roman" w:hAnsi="Cambria"/>
      <w:b/>
      <w:bCs/>
      <w:i/>
      <w:iCs/>
      <w:color w:val="4F81BD"/>
      <w:sz w:val="20"/>
      <w:szCs w:val="20"/>
      <w:lang w:eastAsia="zh-CN"/>
    </w:rPr>
  </w:style>
  <w:style w:styleId="style24" w:type="character">
    <w:name w:val="ListLabel 1"/>
    <w:next w:val="style24"/>
    <w:rPr>
      <w:rFonts w:cs="Wingdings"/>
    </w:rPr>
  </w:style>
  <w:style w:styleId="style25" w:type="character">
    <w:name w:val="ListLabel 2"/>
    <w:next w:val="style25"/>
    <w:rPr>
      <w:rFonts w:cs="Symbol"/>
    </w:rPr>
  </w:style>
  <w:style w:styleId="style26" w:type="paragraph">
    <w:name w:val="Heading"/>
    <w:basedOn w:val="style0"/>
    <w:next w:val="style27"/>
    <w:pPr>
      <w:keepNext/>
      <w:spacing w:after="120" w:before="240"/>
    </w:pPr>
    <w:rPr>
      <w:rFonts w:ascii="Liberation Sans" w:cs="Lohit Hindi" w:eastAsia="Droid Sans Fallback" w:hAnsi="Liberation Sans"/>
      <w:sz w:val="28"/>
      <w:szCs w:val="28"/>
    </w:rPr>
  </w:style>
  <w:style w:styleId="style27" w:type="paragraph">
    <w:name w:val="Text body"/>
    <w:basedOn w:val="style0"/>
    <w:next w:val="style27"/>
    <w:pPr>
      <w:spacing w:line="220" w:lineRule="atLeast"/>
      <w:jc w:val="both"/>
    </w:pPr>
    <w:rPr>
      <w:rFonts w:ascii="Courier New" w:cs="Courier New" w:eastAsia="Arial Unicode MS" w:hAnsi="Courier New"/>
      <w:spacing w:val="-5"/>
    </w:rPr>
  </w:style>
  <w:style w:styleId="style28" w:type="paragraph">
    <w:name w:val="List"/>
    <w:basedOn w:val="style0"/>
    <w:next w:val="style28"/>
    <w:pPr>
      <w:ind w:hanging="360" w:left="360" w:right="0"/>
    </w:pPr>
    <w:rPr>
      <w:rFonts w:ascii="Arial" w:cs="Arial" w:hAnsi="Arial"/>
    </w:rPr>
  </w:style>
  <w:style w:styleId="style29" w:type="paragraph">
    <w:name w:val="Caption"/>
    <w:basedOn w:val="style0"/>
    <w:next w:val="style29"/>
    <w:pPr>
      <w:suppressLineNumbers/>
      <w:spacing w:after="120" w:before="120"/>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Header"/>
    <w:basedOn w:val="style0"/>
    <w:next w:val="style31"/>
    <w:pPr>
      <w:suppressLineNumbers/>
      <w:tabs>
        <w:tab w:leader="none" w:pos="4680" w:val="center"/>
        <w:tab w:leader="none" w:pos="9360" w:val="right"/>
      </w:tabs>
    </w:pPr>
    <w:rPr/>
  </w:style>
  <w:style w:styleId="style32" w:type="paragraph">
    <w:name w:val="Footer"/>
    <w:basedOn w:val="style0"/>
    <w:next w:val="style32"/>
    <w:pPr>
      <w:suppressLineNumbers/>
      <w:tabs>
        <w:tab w:leader="none" w:pos="4680" w:val="center"/>
        <w:tab w:leader="none" w:pos="9360" w:val="right"/>
      </w:tabs>
    </w:pPr>
    <w:rPr/>
  </w:style>
  <w:style w:styleId="style33" w:type="paragraph">
    <w:name w:val="Balloon Text"/>
    <w:basedOn w:val="style0"/>
    <w:next w:val="style33"/>
    <w:pPr/>
    <w:rPr>
      <w:rFonts w:ascii="Tahoma" w:cs="Tahoma" w:hAnsi="Tahoma"/>
      <w:sz w:val="16"/>
      <w:szCs w:val="16"/>
    </w:rPr>
  </w:style>
  <w:style w:styleId="style34" w:type="paragraph">
    <w:name w:val="Body Text 2"/>
    <w:basedOn w:val="style0"/>
    <w:next w:val="style34"/>
    <w:pPr/>
    <w:rPr>
      <w:rFonts w:eastAsia="MS Mincho"/>
      <w:b/>
    </w:rPr>
  </w:style>
  <w:style w:styleId="style35" w:type="paragraph">
    <w:name w:val="Section Title"/>
    <w:basedOn w:val="style0"/>
    <w:next w:val="style35"/>
    <w:pPr>
      <w:tabs>
        <w:tab w:leader="none" w:pos="360" w:val="left"/>
      </w:tabs>
      <w:spacing w:after="60" w:before="0"/>
    </w:pPr>
    <w:rPr>
      <w:rFonts w:ascii="Arial" w:cs="Arial" w:eastAsia="MS Mincho" w:hAnsi="Arial"/>
      <w:bCs/>
      <w:iCs/>
      <w:sz w:val="18"/>
    </w:rPr>
  </w:style>
  <w:style w:styleId="style36" w:type="paragraph">
    <w:name w:val="List Continue 2"/>
    <w:basedOn w:val="style0"/>
    <w:next w:val="style36"/>
    <w:pPr>
      <w:spacing w:after="120" w:before="0"/>
      <w:ind w:hanging="0" w:left="720" w:right="0"/>
    </w:pPr>
    <w:rPr>
      <w:rFonts w:ascii="Arial" w:cs="Arial" w:hAnsi="Arial"/>
    </w:rPr>
  </w:style>
  <w:style w:styleId="style37" w:type="paragraph">
    <w:name w:val="Style1"/>
    <w:basedOn w:val="style35"/>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LibreOffice/3.4$Unix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2013-01-11T20:29:00.00Z</dcterms:created>
  <dc:creator>GallantMedia</dc:creator>
  <cp:lastModifiedBy>GallantMedia</cp:lastModifiedBy>
  <dcterms:modified xsi:type="dcterms:W3CDTF">2013-01-11T20:29:00.00Z</dcterms:modified>
  <cp:revision>2</cp:revision>
</cp:coreProperties>
</file>